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482BB" w14:textId="77777777" w:rsidR="001D68B5" w:rsidRDefault="001D68B5" w:rsidP="001D68B5">
      <w:pPr>
        <w:pStyle w:val="Title"/>
        <w:jc w:val="center"/>
        <w:rPr>
          <w:lang w:val="en-US"/>
        </w:rPr>
      </w:pPr>
    </w:p>
    <w:p w14:paraId="24E81CD9" w14:textId="77777777" w:rsidR="001D68B5" w:rsidRDefault="001D68B5" w:rsidP="001D68B5">
      <w:pPr>
        <w:pStyle w:val="Title"/>
        <w:jc w:val="center"/>
        <w:rPr>
          <w:lang w:val="en-US"/>
        </w:rPr>
      </w:pPr>
    </w:p>
    <w:p w14:paraId="77A7844D" w14:textId="77777777" w:rsidR="00B14002" w:rsidRDefault="001D68B5" w:rsidP="001D68B5">
      <w:pPr>
        <w:pStyle w:val="Title"/>
        <w:jc w:val="center"/>
        <w:rPr>
          <w:lang w:val="en-US"/>
        </w:rPr>
      </w:pPr>
      <w:r w:rsidRPr="001D68B5">
        <w:rPr>
          <w:lang w:val="en-US"/>
        </w:rPr>
        <w:t>Software Requirements Specification</w:t>
      </w:r>
    </w:p>
    <w:p w14:paraId="708B6525" w14:textId="77777777" w:rsidR="001D68B5" w:rsidRDefault="001D68B5" w:rsidP="001D68B5">
      <w:pPr>
        <w:pStyle w:val="Heading1"/>
        <w:jc w:val="center"/>
      </w:pPr>
      <w:bookmarkStart w:id="0" w:name="_Toc244031561"/>
      <w:r>
        <w:t>Version 1.0</w:t>
      </w:r>
      <w:bookmarkEnd w:id="0"/>
    </w:p>
    <w:p w14:paraId="2EB4414A" w14:textId="77777777" w:rsidR="001D68B5" w:rsidRDefault="001D68B5" w:rsidP="001D68B5">
      <w:pPr>
        <w:pStyle w:val="Heading1"/>
        <w:jc w:val="center"/>
      </w:pPr>
      <w:bookmarkStart w:id="1" w:name="_Toc244031562"/>
      <w:r>
        <w:t>October 22, 2013</w:t>
      </w:r>
      <w:bookmarkEnd w:id="1"/>
    </w:p>
    <w:p w14:paraId="54398FAB" w14:textId="77777777" w:rsidR="001D68B5" w:rsidRDefault="001D68B5" w:rsidP="001D68B5">
      <w:pPr>
        <w:pStyle w:val="Heading1"/>
        <w:jc w:val="center"/>
      </w:pPr>
      <w:bookmarkStart w:id="2" w:name="_Toc244031563"/>
      <w:r>
        <w:t xml:space="preserve">UTB </w:t>
      </w:r>
      <w:proofErr w:type="spellStart"/>
      <w:r>
        <w:t>ClassicLit</w:t>
      </w:r>
      <w:proofErr w:type="spellEnd"/>
      <w:r>
        <w:t xml:space="preserve"> Book Reader</w:t>
      </w:r>
      <w:bookmarkEnd w:id="2"/>
    </w:p>
    <w:p w14:paraId="3F498084" w14:textId="77777777" w:rsidR="001D68B5" w:rsidRDefault="001D68B5" w:rsidP="001D68B5"/>
    <w:p w14:paraId="01D4294A" w14:textId="77777777" w:rsidR="001D68B5" w:rsidRDefault="001D68B5" w:rsidP="001D68B5">
      <w:pPr>
        <w:pStyle w:val="Heading1"/>
        <w:jc w:val="center"/>
      </w:pPr>
      <w:bookmarkStart w:id="3" w:name="_Toc244031564"/>
      <w:proofErr w:type="spellStart"/>
      <w:r>
        <w:t>Reda</w:t>
      </w:r>
      <w:proofErr w:type="spellEnd"/>
      <w:r>
        <w:t xml:space="preserve"> </w:t>
      </w:r>
      <w:proofErr w:type="spellStart"/>
      <w:r>
        <w:t>Yacouby</w:t>
      </w:r>
      <w:proofErr w:type="spellEnd"/>
      <w:r>
        <w:t xml:space="preserve"> (Team Manager)</w:t>
      </w:r>
      <w:bookmarkEnd w:id="3"/>
    </w:p>
    <w:p w14:paraId="4340AD7C" w14:textId="77777777" w:rsidR="001D68B5" w:rsidRDefault="001D68B5" w:rsidP="001D68B5">
      <w:pPr>
        <w:pStyle w:val="Heading1"/>
        <w:jc w:val="center"/>
      </w:pPr>
      <w:bookmarkStart w:id="4" w:name="_Toc244031565"/>
      <w:r>
        <w:t>Anthony Meza</w:t>
      </w:r>
      <w:r>
        <w:br/>
        <w:t xml:space="preserve">Daniel </w:t>
      </w:r>
      <w:proofErr w:type="spellStart"/>
      <w:r>
        <w:t>Villalpando</w:t>
      </w:r>
      <w:proofErr w:type="spellEnd"/>
      <w:r>
        <w:br/>
        <w:t xml:space="preserve">Jessica </w:t>
      </w:r>
      <w:proofErr w:type="spellStart"/>
      <w:r>
        <w:t>Zambrano</w:t>
      </w:r>
      <w:bookmarkEnd w:id="4"/>
      <w:proofErr w:type="spellEnd"/>
      <w:r>
        <w:br/>
      </w:r>
    </w:p>
    <w:p w14:paraId="234C5155" w14:textId="77777777" w:rsidR="001D68B5" w:rsidRDefault="001D68B5" w:rsidP="001D68B5"/>
    <w:p w14:paraId="41D8E7D8" w14:textId="77777777" w:rsidR="001D68B5" w:rsidRDefault="001D68B5" w:rsidP="001D68B5">
      <w:pPr>
        <w:pStyle w:val="Heading1"/>
        <w:jc w:val="center"/>
      </w:pPr>
      <w:bookmarkStart w:id="5" w:name="_Toc244031566"/>
      <w:r>
        <w:t>University of Texas at Brownsville Library and Multimedia Services</w:t>
      </w:r>
      <w:bookmarkEnd w:id="5"/>
    </w:p>
    <w:p w14:paraId="39432BA0" w14:textId="77777777" w:rsidR="001D68B5" w:rsidRDefault="001D68B5" w:rsidP="001D68B5"/>
    <w:p w14:paraId="60ED7104" w14:textId="77777777" w:rsidR="001D68B5" w:rsidRPr="001D68B5" w:rsidRDefault="001D68B5" w:rsidP="001D68B5"/>
    <w:p w14:paraId="101582C5" w14:textId="77777777" w:rsidR="001D68B5" w:rsidRPr="001D68B5" w:rsidRDefault="001D68B5" w:rsidP="001D68B5">
      <w:pPr>
        <w:pStyle w:val="Heading1"/>
        <w:jc w:val="center"/>
      </w:pPr>
      <w:bookmarkStart w:id="6" w:name="_Toc244031567"/>
      <w:r>
        <w:t xml:space="preserve">COSC-5/4365 Group Project, supervised by </w:t>
      </w:r>
      <w:proofErr w:type="spellStart"/>
      <w:r>
        <w:t>Dr.</w:t>
      </w:r>
      <w:proofErr w:type="spellEnd"/>
      <w:r>
        <w:t xml:space="preserve"> M. K. </w:t>
      </w:r>
      <w:proofErr w:type="spellStart"/>
      <w:r>
        <w:t>Quweider</w:t>
      </w:r>
      <w:bookmarkEnd w:id="6"/>
      <w:proofErr w:type="spellEnd"/>
    </w:p>
    <w:p w14:paraId="24466AA7" w14:textId="77777777" w:rsidR="001D68B5" w:rsidRDefault="001D68B5" w:rsidP="001D68B5"/>
    <w:p w14:paraId="3C764D27" w14:textId="77777777" w:rsidR="001D68B5" w:rsidRDefault="001D68B5">
      <w:r>
        <w:br w:type="page"/>
      </w:r>
    </w:p>
    <w:sdt>
      <w:sdtPr>
        <w:id w:val="1860850292"/>
        <w:docPartObj>
          <w:docPartGallery w:val="Table of Contents"/>
          <w:docPartUnique/>
        </w:docPartObj>
      </w:sdtPr>
      <w:sdtEndPr>
        <w:rPr>
          <w:b/>
          <w:bCs/>
          <w:smallCaps w:val="0"/>
          <w:noProof/>
          <w:spacing w:val="0"/>
          <w:sz w:val="24"/>
          <w:szCs w:val="22"/>
          <w:lang w:bidi="ar-SA"/>
        </w:rPr>
      </w:sdtEndPr>
      <w:sdtContent>
        <w:p w14:paraId="71CA6F68" w14:textId="4B47701C" w:rsidR="00FD71E8" w:rsidRDefault="00FD71E8" w:rsidP="00FD71E8">
          <w:pPr>
            <w:pStyle w:val="TOCHeading"/>
            <w:jc w:val="center"/>
          </w:pPr>
          <w:r>
            <w:t>Table of Contents</w:t>
          </w:r>
          <w:r>
            <w:fldChar w:fldCharType="begin"/>
          </w:r>
          <w:r>
            <w:instrText xml:space="preserve"> TOC \o "1-3" \h \z \u </w:instrText>
          </w:r>
          <w:r>
            <w:fldChar w:fldCharType="separate"/>
          </w:r>
        </w:p>
        <w:p w14:paraId="7E20D31A" w14:textId="77777777" w:rsidR="00FD71E8" w:rsidRDefault="00FD71E8">
          <w:pPr>
            <w:pStyle w:val="TOC1"/>
            <w:tabs>
              <w:tab w:val="left" w:pos="422"/>
              <w:tab w:val="right" w:leader="dot" w:pos="8290"/>
            </w:tabs>
            <w:rPr>
              <w:noProof/>
            </w:rPr>
          </w:pPr>
          <w:r>
            <w:rPr>
              <w:noProof/>
            </w:rPr>
            <w:t>1.</w:t>
          </w:r>
          <w:r>
            <w:rPr>
              <w:noProof/>
            </w:rPr>
            <w:tab/>
            <w:t>Introduction</w:t>
          </w:r>
          <w:r>
            <w:rPr>
              <w:noProof/>
            </w:rPr>
            <w:tab/>
          </w:r>
          <w:r>
            <w:rPr>
              <w:noProof/>
            </w:rPr>
            <w:fldChar w:fldCharType="begin"/>
          </w:r>
          <w:r>
            <w:rPr>
              <w:noProof/>
            </w:rPr>
            <w:instrText xml:space="preserve"> PAGEREF _Toc244031568 \h </w:instrText>
          </w:r>
          <w:r>
            <w:rPr>
              <w:noProof/>
            </w:rPr>
          </w:r>
          <w:r>
            <w:rPr>
              <w:noProof/>
            </w:rPr>
            <w:fldChar w:fldCharType="separate"/>
          </w:r>
          <w:r w:rsidR="00602C57">
            <w:rPr>
              <w:noProof/>
            </w:rPr>
            <w:t>3</w:t>
          </w:r>
          <w:r>
            <w:rPr>
              <w:noProof/>
            </w:rPr>
            <w:fldChar w:fldCharType="end"/>
          </w:r>
        </w:p>
        <w:p w14:paraId="4C4F830E" w14:textId="77777777" w:rsidR="00FD71E8" w:rsidRDefault="00FD71E8" w:rsidP="00FD71E8">
          <w:pPr>
            <w:pStyle w:val="TOC2"/>
            <w:rPr>
              <w:noProof/>
            </w:rPr>
          </w:pPr>
          <w:r>
            <w:rPr>
              <w:noProof/>
            </w:rPr>
            <w:t>1.1.</w:t>
          </w:r>
          <w:r>
            <w:rPr>
              <w:noProof/>
            </w:rPr>
            <w:tab/>
            <w:t>Purpose</w:t>
          </w:r>
          <w:r>
            <w:rPr>
              <w:noProof/>
            </w:rPr>
            <w:tab/>
          </w:r>
          <w:r>
            <w:rPr>
              <w:noProof/>
            </w:rPr>
            <w:fldChar w:fldCharType="begin"/>
          </w:r>
          <w:r>
            <w:rPr>
              <w:noProof/>
            </w:rPr>
            <w:instrText xml:space="preserve"> PAGEREF _Toc244031569 \h </w:instrText>
          </w:r>
          <w:r>
            <w:rPr>
              <w:noProof/>
            </w:rPr>
          </w:r>
          <w:r>
            <w:rPr>
              <w:noProof/>
            </w:rPr>
            <w:fldChar w:fldCharType="separate"/>
          </w:r>
          <w:r w:rsidR="00602C57">
            <w:rPr>
              <w:noProof/>
            </w:rPr>
            <w:t>3</w:t>
          </w:r>
          <w:r>
            <w:rPr>
              <w:noProof/>
            </w:rPr>
            <w:fldChar w:fldCharType="end"/>
          </w:r>
        </w:p>
        <w:p w14:paraId="21639E9B" w14:textId="77777777" w:rsidR="00FD71E8" w:rsidRDefault="00FD71E8" w:rsidP="00FD71E8">
          <w:pPr>
            <w:pStyle w:val="TOC2"/>
            <w:rPr>
              <w:noProof/>
            </w:rPr>
          </w:pPr>
          <w:r>
            <w:rPr>
              <w:noProof/>
            </w:rPr>
            <w:t>1.2.</w:t>
          </w:r>
          <w:r>
            <w:rPr>
              <w:noProof/>
            </w:rPr>
            <w:tab/>
            <w:t>Scope</w:t>
          </w:r>
          <w:r>
            <w:rPr>
              <w:noProof/>
            </w:rPr>
            <w:tab/>
          </w:r>
          <w:r>
            <w:rPr>
              <w:noProof/>
            </w:rPr>
            <w:fldChar w:fldCharType="begin"/>
          </w:r>
          <w:r>
            <w:rPr>
              <w:noProof/>
            </w:rPr>
            <w:instrText xml:space="preserve"> PAGEREF _Toc244031570 \h </w:instrText>
          </w:r>
          <w:r>
            <w:rPr>
              <w:noProof/>
            </w:rPr>
          </w:r>
          <w:r>
            <w:rPr>
              <w:noProof/>
            </w:rPr>
            <w:fldChar w:fldCharType="separate"/>
          </w:r>
          <w:r w:rsidR="00602C57">
            <w:rPr>
              <w:noProof/>
            </w:rPr>
            <w:t>3</w:t>
          </w:r>
          <w:r>
            <w:rPr>
              <w:noProof/>
            </w:rPr>
            <w:fldChar w:fldCharType="end"/>
          </w:r>
        </w:p>
        <w:p w14:paraId="05C87714" w14:textId="77777777" w:rsidR="00FD71E8" w:rsidRDefault="00FD71E8" w:rsidP="00FD71E8">
          <w:pPr>
            <w:pStyle w:val="TOC2"/>
            <w:rPr>
              <w:noProof/>
            </w:rPr>
          </w:pPr>
          <w:r>
            <w:rPr>
              <w:noProof/>
            </w:rPr>
            <w:t>1.3.</w:t>
          </w:r>
          <w:r>
            <w:rPr>
              <w:noProof/>
            </w:rPr>
            <w:tab/>
            <w:t>Definitions, acronyms &amp; abbreviations</w:t>
          </w:r>
          <w:r>
            <w:rPr>
              <w:noProof/>
            </w:rPr>
            <w:tab/>
          </w:r>
          <w:r>
            <w:rPr>
              <w:noProof/>
            </w:rPr>
            <w:fldChar w:fldCharType="begin"/>
          </w:r>
          <w:r>
            <w:rPr>
              <w:noProof/>
            </w:rPr>
            <w:instrText xml:space="preserve"> PAGEREF _Toc244031571 \h </w:instrText>
          </w:r>
          <w:r>
            <w:rPr>
              <w:noProof/>
            </w:rPr>
          </w:r>
          <w:r>
            <w:rPr>
              <w:noProof/>
            </w:rPr>
            <w:fldChar w:fldCharType="separate"/>
          </w:r>
          <w:r w:rsidR="00602C57">
            <w:rPr>
              <w:noProof/>
            </w:rPr>
            <w:t>3</w:t>
          </w:r>
          <w:r>
            <w:rPr>
              <w:noProof/>
            </w:rPr>
            <w:fldChar w:fldCharType="end"/>
          </w:r>
        </w:p>
        <w:p w14:paraId="768CFAC7" w14:textId="105551F4" w:rsidR="00FD71E8" w:rsidRDefault="00FD71E8" w:rsidP="00FD71E8">
          <w:pPr>
            <w:pStyle w:val="TOC2"/>
            <w:rPr>
              <w:noProof/>
            </w:rPr>
          </w:pPr>
          <w:r>
            <w:rPr>
              <w:noProof/>
            </w:rPr>
            <w:t>1.4.</w:t>
          </w:r>
          <w:r>
            <w:rPr>
              <w:noProof/>
            </w:rPr>
            <w:tab/>
            <w:t>References</w:t>
          </w:r>
          <w:r>
            <w:rPr>
              <w:noProof/>
            </w:rPr>
            <w:tab/>
          </w:r>
          <w:r>
            <w:rPr>
              <w:noProof/>
            </w:rPr>
            <w:fldChar w:fldCharType="begin"/>
          </w:r>
          <w:r>
            <w:rPr>
              <w:noProof/>
            </w:rPr>
            <w:instrText xml:space="preserve"> PAGEREF _Toc244031572 \h </w:instrText>
          </w:r>
          <w:r>
            <w:rPr>
              <w:noProof/>
            </w:rPr>
          </w:r>
          <w:r>
            <w:rPr>
              <w:noProof/>
            </w:rPr>
            <w:fldChar w:fldCharType="separate"/>
          </w:r>
          <w:r w:rsidR="00602C57">
            <w:rPr>
              <w:noProof/>
            </w:rPr>
            <w:t>3</w:t>
          </w:r>
          <w:r>
            <w:rPr>
              <w:noProof/>
            </w:rPr>
            <w:fldChar w:fldCharType="end"/>
          </w:r>
        </w:p>
        <w:p w14:paraId="197D8D32" w14:textId="45F00A16" w:rsidR="00FD71E8" w:rsidRDefault="00FD71E8" w:rsidP="00FD71E8">
          <w:pPr>
            <w:pStyle w:val="TOC2"/>
            <w:rPr>
              <w:noProof/>
            </w:rPr>
          </w:pPr>
          <w:r>
            <w:rPr>
              <w:noProof/>
            </w:rPr>
            <w:t>1.5.</w:t>
          </w:r>
          <w:r>
            <w:rPr>
              <w:noProof/>
            </w:rPr>
            <w:tab/>
            <w:t>Overview</w:t>
          </w:r>
          <w:r>
            <w:rPr>
              <w:noProof/>
            </w:rPr>
            <w:tab/>
          </w:r>
          <w:r>
            <w:rPr>
              <w:noProof/>
            </w:rPr>
            <w:fldChar w:fldCharType="begin"/>
          </w:r>
          <w:r>
            <w:rPr>
              <w:noProof/>
            </w:rPr>
            <w:instrText xml:space="preserve"> PAGEREF _Toc244031573 \h </w:instrText>
          </w:r>
          <w:r>
            <w:rPr>
              <w:noProof/>
            </w:rPr>
          </w:r>
          <w:r>
            <w:rPr>
              <w:noProof/>
            </w:rPr>
            <w:fldChar w:fldCharType="separate"/>
          </w:r>
          <w:r w:rsidR="00602C57">
            <w:rPr>
              <w:noProof/>
            </w:rPr>
            <w:t>4</w:t>
          </w:r>
          <w:r>
            <w:rPr>
              <w:noProof/>
            </w:rPr>
            <w:fldChar w:fldCharType="end"/>
          </w:r>
        </w:p>
        <w:p w14:paraId="009E7608" w14:textId="77777777" w:rsidR="00FD71E8" w:rsidRDefault="00FD71E8">
          <w:pPr>
            <w:pStyle w:val="TOC1"/>
            <w:tabs>
              <w:tab w:val="left" w:pos="422"/>
              <w:tab w:val="right" w:leader="dot" w:pos="8290"/>
            </w:tabs>
            <w:rPr>
              <w:noProof/>
            </w:rPr>
          </w:pPr>
          <w:r>
            <w:rPr>
              <w:noProof/>
            </w:rPr>
            <w:t>2.</w:t>
          </w:r>
          <w:r>
            <w:rPr>
              <w:noProof/>
            </w:rPr>
            <w:tab/>
            <w:t>Overall Description</w:t>
          </w:r>
          <w:r>
            <w:rPr>
              <w:noProof/>
            </w:rPr>
            <w:tab/>
          </w:r>
          <w:r>
            <w:rPr>
              <w:noProof/>
            </w:rPr>
            <w:fldChar w:fldCharType="begin"/>
          </w:r>
          <w:r>
            <w:rPr>
              <w:noProof/>
            </w:rPr>
            <w:instrText xml:space="preserve"> PAGEREF _Toc244031574 \h </w:instrText>
          </w:r>
          <w:r>
            <w:rPr>
              <w:noProof/>
            </w:rPr>
          </w:r>
          <w:r>
            <w:rPr>
              <w:noProof/>
            </w:rPr>
            <w:fldChar w:fldCharType="separate"/>
          </w:r>
          <w:r w:rsidR="00602C57">
            <w:rPr>
              <w:noProof/>
            </w:rPr>
            <w:t>4</w:t>
          </w:r>
          <w:r>
            <w:rPr>
              <w:noProof/>
            </w:rPr>
            <w:fldChar w:fldCharType="end"/>
          </w:r>
        </w:p>
        <w:p w14:paraId="5A22D397" w14:textId="77777777" w:rsidR="00FD71E8" w:rsidRDefault="00FD71E8" w:rsidP="00FD71E8">
          <w:pPr>
            <w:pStyle w:val="TOC2"/>
            <w:rPr>
              <w:noProof/>
            </w:rPr>
          </w:pPr>
          <w:r>
            <w:rPr>
              <w:noProof/>
            </w:rPr>
            <w:t>2.1.</w:t>
          </w:r>
          <w:r>
            <w:rPr>
              <w:noProof/>
            </w:rPr>
            <w:tab/>
            <w:t>Product Perspective</w:t>
          </w:r>
          <w:r>
            <w:rPr>
              <w:noProof/>
            </w:rPr>
            <w:tab/>
          </w:r>
          <w:r>
            <w:rPr>
              <w:noProof/>
            </w:rPr>
            <w:fldChar w:fldCharType="begin"/>
          </w:r>
          <w:r>
            <w:rPr>
              <w:noProof/>
            </w:rPr>
            <w:instrText xml:space="preserve"> PAGEREF _Toc244031575 \h </w:instrText>
          </w:r>
          <w:r>
            <w:rPr>
              <w:noProof/>
            </w:rPr>
          </w:r>
          <w:r>
            <w:rPr>
              <w:noProof/>
            </w:rPr>
            <w:fldChar w:fldCharType="separate"/>
          </w:r>
          <w:r w:rsidR="00602C57">
            <w:rPr>
              <w:noProof/>
            </w:rPr>
            <w:t>4</w:t>
          </w:r>
          <w:r>
            <w:rPr>
              <w:noProof/>
            </w:rPr>
            <w:fldChar w:fldCharType="end"/>
          </w:r>
        </w:p>
        <w:p w14:paraId="051C3B06" w14:textId="77777777" w:rsidR="00FD71E8" w:rsidRDefault="00FD71E8">
          <w:pPr>
            <w:pStyle w:val="TOC3"/>
            <w:tabs>
              <w:tab w:val="left" w:pos="1266"/>
              <w:tab w:val="right" w:leader="dot" w:pos="8290"/>
            </w:tabs>
            <w:rPr>
              <w:noProof/>
            </w:rPr>
          </w:pPr>
          <w:r>
            <w:rPr>
              <w:noProof/>
            </w:rPr>
            <w:t>2.1.1.</w:t>
          </w:r>
          <w:r>
            <w:rPr>
              <w:noProof/>
            </w:rPr>
            <w:tab/>
            <w:t>System Interfaces</w:t>
          </w:r>
          <w:r>
            <w:rPr>
              <w:noProof/>
            </w:rPr>
            <w:tab/>
          </w:r>
          <w:r>
            <w:rPr>
              <w:noProof/>
            </w:rPr>
            <w:fldChar w:fldCharType="begin"/>
          </w:r>
          <w:r>
            <w:rPr>
              <w:noProof/>
            </w:rPr>
            <w:instrText xml:space="preserve"> PAGEREF _Toc244031576 \h </w:instrText>
          </w:r>
          <w:r>
            <w:rPr>
              <w:noProof/>
            </w:rPr>
          </w:r>
          <w:r>
            <w:rPr>
              <w:noProof/>
            </w:rPr>
            <w:fldChar w:fldCharType="separate"/>
          </w:r>
          <w:r w:rsidR="00602C57">
            <w:rPr>
              <w:noProof/>
            </w:rPr>
            <w:t>4</w:t>
          </w:r>
          <w:r>
            <w:rPr>
              <w:noProof/>
            </w:rPr>
            <w:fldChar w:fldCharType="end"/>
          </w:r>
        </w:p>
        <w:p w14:paraId="27111B17" w14:textId="77777777" w:rsidR="00FD71E8" w:rsidRDefault="00FD71E8">
          <w:pPr>
            <w:pStyle w:val="TOC3"/>
            <w:tabs>
              <w:tab w:val="left" w:pos="1266"/>
              <w:tab w:val="right" w:leader="dot" w:pos="8290"/>
            </w:tabs>
            <w:rPr>
              <w:noProof/>
            </w:rPr>
          </w:pPr>
          <w:r>
            <w:rPr>
              <w:noProof/>
            </w:rPr>
            <w:t>2.1.2.</w:t>
          </w:r>
          <w:r>
            <w:rPr>
              <w:noProof/>
            </w:rPr>
            <w:tab/>
            <w:t>User interfaces</w:t>
          </w:r>
          <w:r>
            <w:rPr>
              <w:noProof/>
            </w:rPr>
            <w:tab/>
          </w:r>
          <w:r>
            <w:rPr>
              <w:noProof/>
            </w:rPr>
            <w:fldChar w:fldCharType="begin"/>
          </w:r>
          <w:r>
            <w:rPr>
              <w:noProof/>
            </w:rPr>
            <w:instrText xml:space="preserve"> PAGEREF _Toc244031577 \h </w:instrText>
          </w:r>
          <w:r>
            <w:rPr>
              <w:noProof/>
            </w:rPr>
          </w:r>
          <w:r>
            <w:rPr>
              <w:noProof/>
            </w:rPr>
            <w:fldChar w:fldCharType="separate"/>
          </w:r>
          <w:r w:rsidR="00602C57">
            <w:rPr>
              <w:noProof/>
            </w:rPr>
            <w:t>4</w:t>
          </w:r>
          <w:r>
            <w:rPr>
              <w:noProof/>
            </w:rPr>
            <w:fldChar w:fldCharType="end"/>
          </w:r>
        </w:p>
        <w:p w14:paraId="564906E3" w14:textId="77777777" w:rsidR="00FD71E8" w:rsidRDefault="00FD71E8">
          <w:pPr>
            <w:pStyle w:val="TOC3"/>
            <w:tabs>
              <w:tab w:val="left" w:pos="1266"/>
              <w:tab w:val="right" w:leader="dot" w:pos="8290"/>
            </w:tabs>
            <w:rPr>
              <w:noProof/>
            </w:rPr>
          </w:pPr>
          <w:r>
            <w:rPr>
              <w:noProof/>
            </w:rPr>
            <w:t>2.1.3.</w:t>
          </w:r>
          <w:r>
            <w:rPr>
              <w:noProof/>
            </w:rPr>
            <w:tab/>
            <w:t>Hardware interfaces</w:t>
          </w:r>
          <w:r>
            <w:rPr>
              <w:noProof/>
            </w:rPr>
            <w:tab/>
          </w:r>
          <w:r>
            <w:rPr>
              <w:noProof/>
            </w:rPr>
            <w:fldChar w:fldCharType="begin"/>
          </w:r>
          <w:r>
            <w:rPr>
              <w:noProof/>
            </w:rPr>
            <w:instrText xml:space="preserve"> PAGEREF _Toc244031578 \h </w:instrText>
          </w:r>
          <w:r>
            <w:rPr>
              <w:noProof/>
            </w:rPr>
          </w:r>
          <w:r>
            <w:rPr>
              <w:noProof/>
            </w:rPr>
            <w:fldChar w:fldCharType="separate"/>
          </w:r>
          <w:r w:rsidR="00602C57">
            <w:rPr>
              <w:noProof/>
            </w:rPr>
            <w:t>4</w:t>
          </w:r>
          <w:r>
            <w:rPr>
              <w:noProof/>
            </w:rPr>
            <w:fldChar w:fldCharType="end"/>
          </w:r>
        </w:p>
        <w:p w14:paraId="4A9A21E2" w14:textId="77777777" w:rsidR="00FD71E8" w:rsidRDefault="00FD71E8">
          <w:pPr>
            <w:pStyle w:val="TOC3"/>
            <w:tabs>
              <w:tab w:val="left" w:pos="1266"/>
              <w:tab w:val="right" w:leader="dot" w:pos="8290"/>
            </w:tabs>
            <w:rPr>
              <w:noProof/>
            </w:rPr>
          </w:pPr>
          <w:r>
            <w:rPr>
              <w:noProof/>
            </w:rPr>
            <w:t>2.1.4.</w:t>
          </w:r>
          <w:r>
            <w:rPr>
              <w:noProof/>
            </w:rPr>
            <w:tab/>
            <w:t>Software interfaces</w:t>
          </w:r>
          <w:r>
            <w:rPr>
              <w:noProof/>
            </w:rPr>
            <w:tab/>
          </w:r>
          <w:r>
            <w:rPr>
              <w:noProof/>
            </w:rPr>
            <w:fldChar w:fldCharType="begin"/>
          </w:r>
          <w:r>
            <w:rPr>
              <w:noProof/>
            </w:rPr>
            <w:instrText xml:space="preserve"> PAGEREF _Toc244031579 \h </w:instrText>
          </w:r>
          <w:r>
            <w:rPr>
              <w:noProof/>
            </w:rPr>
          </w:r>
          <w:r>
            <w:rPr>
              <w:noProof/>
            </w:rPr>
            <w:fldChar w:fldCharType="separate"/>
          </w:r>
          <w:r w:rsidR="00602C57">
            <w:rPr>
              <w:noProof/>
            </w:rPr>
            <w:t>4</w:t>
          </w:r>
          <w:r>
            <w:rPr>
              <w:noProof/>
            </w:rPr>
            <w:fldChar w:fldCharType="end"/>
          </w:r>
        </w:p>
        <w:p w14:paraId="1612B8C4" w14:textId="77777777" w:rsidR="00FD71E8" w:rsidRDefault="00FD71E8">
          <w:pPr>
            <w:pStyle w:val="TOC3"/>
            <w:tabs>
              <w:tab w:val="left" w:pos="1266"/>
              <w:tab w:val="right" w:leader="dot" w:pos="8290"/>
            </w:tabs>
            <w:rPr>
              <w:noProof/>
            </w:rPr>
          </w:pPr>
          <w:r>
            <w:rPr>
              <w:noProof/>
            </w:rPr>
            <w:t>2.1.5.</w:t>
          </w:r>
          <w:r>
            <w:rPr>
              <w:noProof/>
            </w:rPr>
            <w:tab/>
            <w:t>Communication interfaces</w:t>
          </w:r>
          <w:r>
            <w:rPr>
              <w:noProof/>
            </w:rPr>
            <w:tab/>
          </w:r>
          <w:r>
            <w:rPr>
              <w:noProof/>
            </w:rPr>
            <w:fldChar w:fldCharType="begin"/>
          </w:r>
          <w:r>
            <w:rPr>
              <w:noProof/>
            </w:rPr>
            <w:instrText xml:space="preserve"> PAGEREF _Toc244031580 \h </w:instrText>
          </w:r>
          <w:r>
            <w:rPr>
              <w:noProof/>
            </w:rPr>
          </w:r>
          <w:r>
            <w:rPr>
              <w:noProof/>
            </w:rPr>
            <w:fldChar w:fldCharType="separate"/>
          </w:r>
          <w:r w:rsidR="00602C57">
            <w:rPr>
              <w:noProof/>
            </w:rPr>
            <w:t>4</w:t>
          </w:r>
          <w:r>
            <w:rPr>
              <w:noProof/>
            </w:rPr>
            <w:fldChar w:fldCharType="end"/>
          </w:r>
        </w:p>
        <w:p w14:paraId="6746ECA0" w14:textId="77777777" w:rsidR="00FD71E8" w:rsidRDefault="00FD71E8">
          <w:pPr>
            <w:pStyle w:val="TOC3"/>
            <w:tabs>
              <w:tab w:val="left" w:pos="1266"/>
              <w:tab w:val="right" w:leader="dot" w:pos="8290"/>
            </w:tabs>
            <w:rPr>
              <w:noProof/>
            </w:rPr>
          </w:pPr>
          <w:r>
            <w:rPr>
              <w:noProof/>
            </w:rPr>
            <w:t>2.1.6.</w:t>
          </w:r>
          <w:r>
            <w:rPr>
              <w:noProof/>
            </w:rPr>
            <w:tab/>
            <w:t>Memory constraints</w:t>
          </w:r>
          <w:r>
            <w:rPr>
              <w:noProof/>
            </w:rPr>
            <w:tab/>
          </w:r>
          <w:r>
            <w:rPr>
              <w:noProof/>
            </w:rPr>
            <w:fldChar w:fldCharType="begin"/>
          </w:r>
          <w:r>
            <w:rPr>
              <w:noProof/>
            </w:rPr>
            <w:instrText xml:space="preserve"> PAGEREF _Toc244031581 \h </w:instrText>
          </w:r>
          <w:r>
            <w:rPr>
              <w:noProof/>
            </w:rPr>
          </w:r>
          <w:r>
            <w:rPr>
              <w:noProof/>
            </w:rPr>
            <w:fldChar w:fldCharType="separate"/>
          </w:r>
          <w:r w:rsidR="00602C57">
            <w:rPr>
              <w:noProof/>
            </w:rPr>
            <w:t>5</w:t>
          </w:r>
          <w:r>
            <w:rPr>
              <w:noProof/>
            </w:rPr>
            <w:fldChar w:fldCharType="end"/>
          </w:r>
        </w:p>
        <w:p w14:paraId="26F0A386" w14:textId="77777777" w:rsidR="00FD71E8" w:rsidRDefault="00FD71E8" w:rsidP="00FD71E8">
          <w:pPr>
            <w:pStyle w:val="TOC2"/>
            <w:rPr>
              <w:noProof/>
            </w:rPr>
          </w:pPr>
          <w:r>
            <w:rPr>
              <w:noProof/>
            </w:rPr>
            <w:t>2.2.</w:t>
          </w:r>
          <w:r>
            <w:rPr>
              <w:noProof/>
            </w:rPr>
            <w:tab/>
            <w:t>Product functions</w:t>
          </w:r>
          <w:r>
            <w:rPr>
              <w:noProof/>
            </w:rPr>
            <w:tab/>
          </w:r>
          <w:r>
            <w:rPr>
              <w:noProof/>
            </w:rPr>
            <w:fldChar w:fldCharType="begin"/>
          </w:r>
          <w:r>
            <w:rPr>
              <w:noProof/>
            </w:rPr>
            <w:instrText xml:space="preserve"> PAGEREF _Toc244031582 \h </w:instrText>
          </w:r>
          <w:r>
            <w:rPr>
              <w:noProof/>
            </w:rPr>
          </w:r>
          <w:r>
            <w:rPr>
              <w:noProof/>
            </w:rPr>
            <w:fldChar w:fldCharType="separate"/>
          </w:r>
          <w:r w:rsidR="00602C57">
            <w:rPr>
              <w:noProof/>
            </w:rPr>
            <w:t>5</w:t>
          </w:r>
          <w:r>
            <w:rPr>
              <w:noProof/>
            </w:rPr>
            <w:fldChar w:fldCharType="end"/>
          </w:r>
        </w:p>
        <w:p w14:paraId="78BE06A5" w14:textId="77777777" w:rsidR="00FD71E8" w:rsidRDefault="00FD71E8" w:rsidP="00FD71E8">
          <w:pPr>
            <w:pStyle w:val="TOC2"/>
            <w:rPr>
              <w:noProof/>
            </w:rPr>
          </w:pPr>
          <w:r>
            <w:rPr>
              <w:noProof/>
            </w:rPr>
            <w:t>2.3.</w:t>
          </w:r>
          <w:r>
            <w:rPr>
              <w:noProof/>
            </w:rPr>
            <w:tab/>
            <w:t>User characteristics</w:t>
          </w:r>
          <w:r>
            <w:rPr>
              <w:noProof/>
            </w:rPr>
            <w:tab/>
          </w:r>
          <w:r>
            <w:rPr>
              <w:noProof/>
            </w:rPr>
            <w:fldChar w:fldCharType="begin"/>
          </w:r>
          <w:r>
            <w:rPr>
              <w:noProof/>
            </w:rPr>
            <w:instrText xml:space="preserve"> PAGEREF _Toc244031583 \h </w:instrText>
          </w:r>
          <w:r>
            <w:rPr>
              <w:noProof/>
            </w:rPr>
          </w:r>
          <w:r>
            <w:rPr>
              <w:noProof/>
            </w:rPr>
            <w:fldChar w:fldCharType="separate"/>
          </w:r>
          <w:r w:rsidR="00602C57">
            <w:rPr>
              <w:noProof/>
            </w:rPr>
            <w:t>5</w:t>
          </w:r>
          <w:r>
            <w:rPr>
              <w:noProof/>
            </w:rPr>
            <w:fldChar w:fldCharType="end"/>
          </w:r>
        </w:p>
        <w:p w14:paraId="2D11E646" w14:textId="77777777" w:rsidR="00FD71E8" w:rsidRDefault="00FD71E8" w:rsidP="00FD71E8">
          <w:pPr>
            <w:pStyle w:val="TOC2"/>
            <w:rPr>
              <w:noProof/>
            </w:rPr>
          </w:pPr>
          <w:r>
            <w:rPr>
              <w:noProof/>
            </w:rPr>
            <w:t>2.4.</w:t>
          </w:r>
          <w:r>
            <w:rPr>
              <w:noProof/>
            </w:rPr>
            <w:tab/>
            <w:t>Constraints</w:t>
          </w:r>
          <w:r>
            <w:rPr>
              <w:noProof/>
            </w:rPr>
            <w:tab/>
          </w:r>
          <w:r>
            <w:rPr>
              <w:noProof/>
            </w:rPr>
            <w:fldChar w:fldCharType="begin"/>
          </w:r>
          <w:r>
            <w:rPr>
              <w:noProof/>
            </w:rPr>
            <w:instrText xml:space="preserve"> PAGEREF _Toc244031584 \h </w:instrText>
          </w:r>
          <w:r>
            <w:rPr>
              <w:noProof/>
            </w:rPr>
          </w:r>
          <w:r>
            <w:rPr>
              <w:noProof/>
            </w:rPr>
            <w:fldChar w:fldCharType="separate"/>
          </w:r>
          <w:r w:rsidR="00602C57">
            <w:rPr>
              <w:noProof/>
            </w:rPr>
            <w:t>5</w:t>
          </w:r>
          <w:r>
            <w:rPr>
              <w:noProof/>
            </w:rPr>
            <w:fldChar w:fldCharType="end"/>
          </w:r>
        </w:p>
        <w:p w14:paraId="22BBC880" w14:textId="77777777" w:rsidR="00FD71E8" w:rsidRDefault="00FD71E8" w:rsidP="00FD71E8">
          <w:pPr>
            <w:pStyle w:val="TOC2"/>
            <w:rPr>
              <w:noProof/>
            </w:rPr>
          </w:pPr>
          <w:r>
            <w:rPr>
              <w:noProof/>
            </w:rPr>
            <w:t>2.5.</w:t>
          </w:r>
          <w:r>
            <w:rPr>
              <w:noProof/>
            </w:rPr>
            <w:tab/>
            <w:t>Assumptions and dependencies</w:t>
          </w:r>
          <w:r>
            <w:rPr>
              <w:noProof/>
            </w:rPr>
            <w:tab/>
          </w:r>
          <w:r>
            <w:rPr>
              <w:noProof/>
            </w:rPr>
            <w:fldChar w:fldCharType="begin"/>
          </w:r>
          <w:r>
            <w:rPr>
              <w:noProof/>
            </w:rPr>
            <w:instrText xml:space="preserve"> PAGEREF _Toc244031585 \h </w:instrText>
          </w:r>
          <w:r>
            <w:rPr>
              <w:noProof/>
            </w:rPr>
          </w:r>
          <w:r>
            <w:rPr>
              <w:noProof/>
            </w:rPr>
            <w:fldChar w:fldCharType="separate"/>
          </w:r>
          <w:r w:rsidR="00602C57">
            <w:rPr>
              <w:noProof/>
            </w:rPr>
            <w:t>5</w:t>
          </w:r>
          <w:r>
            <w:rPr>
              <w:noProof/>
            </w:rPr>
            <w:fldChar w:fldCharType="end"/>
          </w:r>
        </w:p>
        <w:p w14:paraId="19078B67" w14:textId="77777777" w:rsidR="00FD71E8" w:rsidRDefault="00FD71E8" w:rsidP="00FD71E8">
          <w:pPr>
            <w:pStyle w:val="TOC2"/>
            <w:rPr>
              <w:noProof/>
            </w:rPr>
          </w:pPr>
          <w:r>
            <w:rPr>
              <w:noProof/>
            </w:rPr>
            <w:t>2.6.</w:t>
          </w:r>
          <w:r>
            <w:rPr>
              <w:noProof/>
            </w:rPr>
            <w:tab/>
            <w:t>Apportioning of Requirements</w:t>
          </w:r>
          <w:r>
            <w:rPr>
              <w:noProof/>
            </w:rPr>
            <w:tab/>
          </w:r>
          <w:r>
            <w:rPr>
              <w:noProof/>
            </w:rPr>
            <w:fldChar w:fldCharType="begin"/>
          </w:r>
          <w:r>
            <w:rPr>
              <w:noProof/>
            </w:rPr>
            <w:instrText xml:space="preserve"> PAGEREF _Toc244031586 \h </w:instrText>
          </w:r>
          <w:r>
            <w:rPr>
              <w:noProof/>
            </w:rPr>
          </w:r>
          <w:r>
            <w:rPr>
              <w:noProof/>
            </w:rPr>
            <w:fldChar w:fldCharType="separate"/>
          </w:r>
          <w:r w:rsidR="00602C57">
            <w:rPr>
              <w:noProof/>
            </w:rPr>
            <w:t>6</w:t>
          </w:r>
          <w:r>
            <w:rPr>
              <w:noProof/>
            </w:rPr>
            <w:fldChar w:fldCharType="end"/>
          </w:r>
        </w:p>
        <w:p w14:paraId="517BAB09" w14:textId="77777777" w:rsidR="00FD71E8" w:rsidRDefault="00FD71E8">
          <w:pPr>
            <w:pStyle w:val="TOC1"/>
            <w:tabs>
              <w:tab w:val="left" w:pos="422"/>
              <w:tab w:val="right" w:leader="dot" w:pos="8290"/>
            </w:tabs>
            <w:rPr>
              <w:noProof/>
            </w:rPr>
          </w:pPr>
          <w:r>
            <w:rPr>
              <w:noProof/>
            </w:rPr>
            <w:t>3.</w:t>
          </w:r>
          <w:r>
            <w:rPr>
              <w:noProof/>
            </w:rPr>
            <w:tab/>
            <w:t>Specific Requirements</w:t>
          </w:r>
          <w:r>
            <w:rPr>
              <w:noProof/>
            </w:rPr>
            <w:tab/>
          </w:r>
          <w:r>
            <w:rPr>
              <w:noProof/>
            </w:rPr>
            <w:fldChar w:fldCharType="begin"/>
          </w:r>
          <w:r>
            <w:rPr>
              <w:noProof/>
            </w:rPr>
            <w:instrText xml:space="preserve"> PAGEREF _Toc244031587 \h </w:instrText>
          </w:r>
          <w:r>
            <w:rPr>
              <w:noProof/>
            </w:rPr>
          </w:r>
          <w:r>
            <w:rPr>
              <w:noProof/>
            </w:rPr>
            <w:fldChar w:fldCharType="separate"/>
          </w:r>
          <w:r w:rsidR="00602C57">
            <w:rPr>
              <w:noProof/>
            </w:rPr>
            <w:t>6</w:t>
          </w:r>
          <w:r>
            <w:rPr>
              <w:noProof/>
            </w:rPr>
            <w:fldChar w:fldCharType="end"/>
          </w:r>
        </w:p>
        <w:p w14:paraId="105D5017" w14:textId="77777777" w:rsidR="00FD71E8" w:rsidRDefault="00FD71E8" w:rsidP="00FD71E8">
          <w:pPr>
            <w:pStyle w:val="TOC2"/>
            <w:rPr>
              <w:noProof/>
            </w:rPr>
          </w:pPr>
          <w:r>
            <w:rPr>
              <w:noProof/>
            </w:rPr>
            <w:t>3.1.</w:t>
          </w:r>
          <w:r>
            <w:rPr>
              <w:noProof/>
            </w:rPr>
            <w:tab/>
            <w:t>External Interfaces</w:t>
          </w:r>
          <w:r>
            <w:rPr>
              <w:noProof/>
            </w:rPr>
            <w:tab/>
          </w:r>
          <w:r>
            <w:rPr>
              <w:noProof/>
            </w:rPr>
            <w:fldChar w:fldCharType="begin"/>
          </w:r>
          <w:r>
            <w:rPr>
              <w:noProof/>
            </w:rPr>
            <w:instrText xml:space="preserve"> PAGEREF _Toc244031588 \h </w:instrText>
          </w:r>
          <w:r>
            <w:rPr>
              <w:noProof/>
            </w:rPr>
          </w:r>
          <w:r>
            <w:rPr>
              <w:noProof/>
            </w:rPr>
            <w:fldChar w:fldCharType="separate"/>
          </w:r>
          <w:r w:rsidR="00602C57">
            <w:rPr>
              <w:noProof/>
            </w:rPr>
            <w:t>6</w:t>
          </w:r>
          <w:r>
            <w:rPr>
              <w:noProof/>
            </w:rPr>
            <w:fldChar w:fldCharType="end"/>
          </w:r>
        </w:p>
        <w:p w14:paraId="66D63155" w14:textId="77777777" w:rsidR="00FD71E8" w:rsidRDefault="00FD71E8" w:rsidP="00FD71E8">
          <w:pPr>
            <w:pStyle w:val="TOC2"/>
            <w:rPr>
              <w:noProof/>
            </w:rPr>
          </w:pPr>
          <w:r>
            <w:rPr>
              <w:noProof/>
            </w:rPr>
            <w:t>3.2.</w:t>
          </w:r>
          <w:r>
            <w:rPr>
              <w:noProof/>
            </w:rPr>
            <w:tab/>
            <w:t>Functions</w:t>
          </w:r>
          <w:r>
            <w:rPr>
              <w:noProof/>
            </w:rPr>
            <w:tab/>
          </w:r>
          <w:r>
            <w:rPr>
              <w:noProof/>
            </w:rPr>
            <w:fldChar w:fldCharType="begin"/>
          </w:r>
          <w:r>
            <w:rPr>
              <w:noProof/>
            </w:rPr>
            <w:instrText xml:space="preserve"> PAGEREF _Toc244031589 \h </w:instrText>
          </w:r>
          <w:r>
            <w:rPr>
              <w:noProof/>
            </w:rPr>
          </w:r>
          <w:r>
            <w:rPr>
              <w:noProof/>
            </w:rPr>
            <w:fldChar w:fldCharType="separate"/>
          </w:r>
          <w:r w:rsidR="00602C57">
            <w:rPr>
              <w:noProof/>
            </w:rPr>
            <w:t>6</w:t>
          </w:r>
          <w:r>
            <w:rPr>
              <w:noProof/>
            </w:rPr>
            <w:fldChar w:fldCharType="end"/>
          </w:r>
        </w:p>
        <w:p w14:paraId="422F85CF" w14:textId="77777777" w:rsidR="00FD71E8" w:rsidRDefault="00FD71E8" w:rsidP="00FD71E8">
          <w:pPr>
            <w:pStyle w:val="TOC2"/>
            <w:rPr>
              <w:noProof/>
            </w:rPr>
          </w:pPr>
          <w:r>
            <w:rPr>
              <w:noProof/>
            </w:rPr>
            <w:t>3.3.</w:t>
          </w:r>
          <w:r>
            <w:rPr>
              <w:noProof/>
            </w:rPr>
            <w:tab/>
            <w:t>Performance Requirements</w:t>
          </w:r>
          <w:r>
            <w:rPr>
              <w:noProof/>
            </w:rPr>
            <w:tab/>
          </w:r>
          <w:r>
            <w:rPr>
              <w:noProof/>
            </w:rPr>
            <w:fldChar w:fldCharType="begin"/>
          </w:r>
          <w:r>
            <w:rPr>
              <w:noProof/>
            </w:rPr>
            <w:instrText xml:space="preserve"> PAGEREF _Toc244031590 \h </w:instrText>
          </w:r>
          <w:r>
            <w:rPr>
              <w:noProof/>
            </w:rPr>
          </w:r>
          <w:r>
            <w:rPr>
              <w:noProof/>
            </w:rPr>
            <w:fldChar w:fldCharType="separate"/>
          </w:r>
          <w:r w:rsidR="00602C57">
            <w:rPr>
              <w:noProof/>
            </w:rPr>
            <w:t>7</w:t>
          </w:r>
          <w:r>
            <w:rPr>
              <w:noProof/>
            </w:rPr>
            <w:fldChar w:fldCharType="end"/>
          </w:r>
        </w:p>
        <w:p w14:paraId="342D40AC" w14:textId="77777777" w:rsidR="00FD71E8" w:rsidRDefault="00FD71E8" w:rsidP="00FD71E8">
          <w:pPr>
            <w:pStyle w:val="TOC2"/>
            <w:rPr>
              <w:noProof/>
            </w:rPr>
          </w:pPr>
          <w:r>
            <w:rPr>
              <w:noProof/>
            </w:rPr>
            <w:t>3.4.</w:t>
          </w:r>
          <w:r>
            <w:rPr>
              <w:noProof/>
            </w:rPr>
            <w:tab/>
            <w:t>Logical Database Requirements</w:t>
          </w:r>
          <w:r>
            <w:rPr>
              <w:noProof/>
            </w:rPr>
            <w:tab/>
          </w:r>
          <w:r>
            <w:rPr>
              <w:noProof/>
            </w:rPr>
            <w:fldChar w:fldCharType="begin"/>
          </w:r>
          <w:r>
            <w:rPr>
              <w:noProof/>
            </w:rPr>
            <w:instrText xml:space="preserve"> PAGEREF _Toc244031591 \h </w:instrText>
          </w:r>
          <w:r>
            <w:rPr>
              <w:noProof/>
            </w:rPr>
          </w:r>
          <w:r>
            <w:rPr>
              <w:noProof/>
            </w:rPr>
            <w:fldChar w:fldCharType="separate"/>
          </w:r>
          <w:r w:rsidR="00602C57">
            <w:rPr>
              <w:noProof/>
            </w:rPr>
            <w:t>7</w:t>
          </w:r>
          <w:r>
            <w:rPr>
              <w:noProof/>
            </w:rPr>
            <w:fldChar w:fldCharType="end"/>
          </w:r>
        </w:p>
        <w:p w14:paraId="4716E498" w14:textId="77777777" w:rsidR="00FD71E8" w:rsidRDefault="00FD71E8" w:rsidP="00FD71E8">
          <w:pPr>
            <w:pStyle w:val="TOC2"/>
            <w:rPr>
              <w:noProof/>
            </w:rPr>
          </w:pPr>
          <w:r>
            <w:rPr>
              <w:noProof/>
            </w:rPr>
            <w:t>3.5.</w:t>
          </w:r>
          <w:r>
            <w:rPr>
              <w:noProof/>
            </w:rPr>
            <w:tab/>
            <w:t>Design constraints</w:t>
          </w:r>
          <w:r>
            <w:rPr>
              <w:noProof/>
            </w:rPr>
            <w:tab/>
          </w:r>
          <w:r>
            <w:rPr>
              <w:noProof/>
            </w:rPr>
            <w:fldChar w:fldCharType="begin"/>
          </w:r>
          <w:r>
            <w:rPr>
              <w:noProof/>
            </w:rPr>
            <w:instrText xml:space="preserve"> PAGEREF _Toc244031592 \h </w:instrText>
          </w:r>
          <w:r>
            <w:rPr>
              <w:noProof/>
            </w:rPr>
          </w:r>
          <w:r>
            <w:rPr>
              <w:noProof/>
            </w:rPr>
            <w:fldChar w:fldCharType="separate"/>
          </w:r>
          <w:r w:rsidR="00602C57">
            <w:rPr>
              <w:noProof/>
            </w:rPr>
            <w:t>7</w:t>
          </w:r>
          <w:r>
            <w:rPr>
              <w:noProof/>
            </w:rPr>
            <w:fldChar w:fldCharType="end"/>
          </w:r>
        </w:p>
        <w:p w14:paraId="544C7A74" w14:textId="77777777" w:rsidR="00FD71E8" w:rsidRDefault="00FD71E8" w:rsidP="00FD71E8">
          <w:pPr>
            <w:pStyle w:val="TOC2"/>
            <w:rPr>
              <w:noProof/>
            </w:rPr>
          </w:pPr>
          <w:r>
            <w:rPr>
              <w:noProof/>
            </w:rPr>
            <w:t>3.6.</w:t>
          </w:r>
          <w:r>
            <w:rPr>
              <w:noProof/>
            </w:rPr>
            <w:tab/>
            <w:t>Software system attributes</w:t>
          </w:r>
          <w:r>
            <w:rPr>
              <w:noProof/>
            </w:rPr>
            <w:tab/>
          </w:r>
          <w:r>
            <w:rPr>
              <w:noProof/>
            </w:rPr>
            <w:fldChar w:fldCharType="begin"/>
          </w:r>
          <w:r>
            <w:rPr>
              <w:noProof/>
            </w:rPr>
            <w:instrText xml:space="preserve"> PAGEREF _Toc244031593 \h </w:instrText>
          </w:r>
          <w:r>
            <w:rPr>
              <w:noProof/>
            </w:rPr>
          </w:r>
          <w:r>
            <w:rPr>
              <w:noProof/>
            </w:rPr>
            <w:fldChar w:fldCharType="separate"/>
          </w:r>
          <w:r w:rsidR="00602C57">
            <w:rPr>
              <w:noProof/>
            </w:rPr>
            <w:t>7</w:t>
          </w:r>
          <w:r>
            <w:rPr>
              <w:noProof/>
            </w:rPr>
            <w:fldChar w:fldCharType="end"/>
          </w:r>
        </w:p>
        <w:p w14:paraId="150288D0" w14:textId="77777777" w:rsidR="00FD71E8" w:rsidRDefault="00FD71E8">
          <w:pPr>
            <w:pStyle w:val="TOC3"/>
            <w:tabs>
              <w:tab w:val="left" w:pos="1266"/>
              <w:tab w:val="right" w:leader="dot" w:pos="8290"/>
            </w:tabs>
            <w:rPr>
              <w:noProof/>
            </w:rPr>
          </w:pPr>
          <w:r>
            <w:rPr>
              <w:noProof/>
            </w:rPr>
            <w:t>3.6.1.</w:t>
          </w:r>
          <w:r>
            <w:rPr>
              <w:noProof/>
            </w:rPr>
            <w:tab/>
            <w:t>Reliability</w:t>
          </w:r>
          <w:r>
            <w:rPr>
              <w:noProof/>
            </w:rPr>
            <w:tab/>
          </w:r>
          <w:r>
            <w:rPr>
              <w:noProof/>
            </w:rPr>
            <w:fldChar w:fldCharType="begin"/>
          </w:r>
          <w:r>
            <w:rPr>
              <w:noProof/>
            </w:rPr>
            <w:instrText xml:space="preserve"> PAGEREF _Toc244031594 \h </w:instrText>
          </w:r>
          <w:r>
            <w:rPr>
              <w:noProof/>
            </w:rPr>
          </w:r>
          <w:r>
            <w:rPr>
              <w:noProof/>
            </w:rPr>
            <w:fldChar w:fldCharType="separate"/>
          </w:r>
          <w:r w:rsidR="00602C57">
            <w:rPr>
              <w:noProof/>
            </w:rPr>
            <w:t>7</w:t>
          </w:r>
          <w:r>
            <w:rPr>
              <w:noProof/>
            </w:rPr>
            <w:fldChar w:fldCharType="end"/>
          </w:r>
        </w:p>
        <w:p w14:paraId="1D4750C8" w14:textId="77777777" w:rsidR="00FD71E8" w:rsidRDefault="00FD71E8">
          <w:pPr>
            <w:pStyle w:val="TOC3"/>
            <w:tabs>
              <w:tab w:val="left" w:pos="1266"/>
              <w:tab w:val="right" w:leader="dot" w:pos="8290"/>
            </w:tabs>
            <w:rPr>
              <w:noProof/>
            </w:rPr>
          </w:pPr>
          <w:r>
            <w:rPr>
              <w:noProof/>
            </w:rPr>
            <w:t>3.6.2.</w:t>
          </w:r>
          <w:r>
            <w:rPr>
              <w:noProof/>
            </w:rPr>
            <w:tab/>
            <w:t>Availability</w:t>
          </w:r>
          <w:r>
            <w:rPr>
              <w:noProof/>
            </w:rPr>
            <w:tab/>
          </w:r>
          <w:r>
            <w:rPr>
              <w:noProof/>
            </w:rPr>
            <w:fldChar w:fldCharType="begin"/>
          </w:r>
          <w:r>
            <w:rPr>
              <w:noProof/>
            </w:rPr>
            <w:instrText xml:space="preserve"> PAGEREF _Toc244031595 \h </w:instrText>
          </w:r>
          <w:r>
            <w:rPr>
              <w:noProof/>
            </w:rPr>
          </w:r>
          <w:r>
            <w:rPr>
              <w:noProof/>
            </w:rPr>
            <w:fldChar w:fldCharType="separate"/>
          </w:r>
          <w:r w:rsidR="00602C57">
            <w:rPr>
              <w:noProof/>
            </w:rPr>
            <w:t>8</w:t>
          </w:r>
          <w:r>
            <w:rPr>
              <w:noProof/>
            </w:rPr>
            <w:fldChar w:fldCharType="end"/>
          </w:r>
        </w:p>
        <w:p w14:paraId="53F2CB7E" w14:textId="77777777" w:rsidR="00FD71E8" w:rsidRDefault="00FD71E8">
          <w:pPr>
            <w:pStyle w:val="TOC3"/>
            <w:tabs>
              <w:tab w:val="left" w:pos="1266"/>
              <w:tab w:val="right" w:leader="dot" w:pos="8290"/>
            </w:tabs>
            <w:rPr>
              <w:noProof/>
            </w:rPr>
          </w:pPr>
          <w:r>
            <w:rPr>
              <w:noProof/>
            </w:rPr>
            <w:t>3.6.3.</w:t>
          </w:r>
          <w:r>
            <w:rPr>
              <w:noProof/>
            </w:rPr>
            <w:tab/>
            <w:t>Security</w:t>
          </w:r>
          <w:r>
            <w:rPr>
              <w:noProof/>
            </w:rPr>
            <w:tab/>
          </w:r>
          <w:r>
            <w:rPr>
              <w:noProof/>
            </w:rPr>
            <w:fldChar w:fldCharType="begin"/>
          </w:r>
          <w:r>
            <w:rPr>
              <w:noProof/>
            </w:rPr>
            <w:instrText xml:space="preserve"> PAGEREF _Toc244031596 \h </w:instrText>
          </w:r>
          <w:r>
            <w:rPr>
              <w:noProof/>
            </w:rPr>
          </w:r>
          <w:r>
            <w:rPr>
              <w:noProof/>
            </w:rPr>
            <w:fldChar w:fldCharType="separate"/>
          </w:r>
          <w:r w:rsidR="00602C57">
            <w:rPr>
              <w:noProof/>
            </w:rPr>
            <w:t>8</w:t>
          </w:r>
          <w:r>
            <w:rPr>
              <w:noProof/>
            </w:rPr>
            <w:fldChar w:fldCharType="end"/>
          </w:r>
        </w:p>
        <w:p w14:paraId="24757B83" w14:textId="77777777" w:rsidR="00FD71E8" w:rsidRDefault="00FD71E8">
          <w:pPr>
            <w:pStyle w:val="TOC3"/>
            <w:tabs>
              <w:tab w:val="left" w:pos="1266"/>
              <w:tab w:val="right" w:leader="dot" w:pos="8290"/>
            </w:tabs>
            <w:rPr>
              <w:noProof/>
            </w:rPr>
          </w:pPr>
          <w:r>
            <w:rPr>
              <w:noProof/>
            </w:rPr>
            <w:t>3.6.4.</w:t>
          </w:r>
          <w:r>
            <w:rPr>
              <w:noProof/>
            </w:rPr>
            <w:tab/>
            <w:t>Maintainability</w:t>
          </w:r>
          <w:r>
            <w:rPr>
              <w:noProof/>
            </w:rPr>
            <w:tab/>
          </w:r>
          <w:r>
            <w:rPr>
              <w:noProof/>
            </w:rPr>
            <w:fldChar w:fldCharType="begin"/>
          </w:r>
          <w:r>
            <w:rPr>
              <w:noProof/>
            </w:rPr>
            <w:instrText xml:space="preserve"> PAGEREF _Toc244031597 \h </w:instrText>
          </w:r>
          <w:r>
            <w:rPr>
              <w:noProof/>
            </w:rPr>
          </w:r>
          <w:r>
            <w:rPr>
              <w:noProof/>
            </w:rPr>
            <w:fldChar w:fldCharType="separate"/>
          </w:r>
          <w:r w:rsidR="00602C57">
            <w:rPr>
              <w:noProof/>
            </w:rPr>
            <w:t>8</w:t>
          </w:r>
          <w:r>
            <w:rPr>
              <w:noProof/>
            </w:rPr>
            <w:fldChar w:fldCharType="end"/>
          </w:r>
        </w:p>
        <w:p w14:paraId="4A102928" w14:textId="77777777" w:rsidR="00FD71E8" w:rsidRDefault="00FD71E8">
          <w:pPr>
            <w:pStyle w:val="TOC3"/>
            <w:tabs>
              <w:tab w:val="left" w:pos="1266"/>
              <w:tab w:val="right" w:leader="dot" w:pos="8290"/>
            </w:tabs>
            <w:rPr>
              <w:noProof/>
            </w:rPr>
          </w:pPr>
          <w:r>
            <w:rPr>
              <w:noProof/>
            </w:rPr>
            <w:t>3.6.5.</w:t>
          </w:r>
          <w:r>
            <w:rPr>
              <w:noProof/>
            </w:rPr>
            <w:tab/>
            <w:t>Portability</w:t>
          </w:r>
          <w:r>
            <w:rPr>
              <w:noProof/>
            </w:rPr>
            <w:tab/>
          </w:r>
          <w:r>
            <w:rPr>
              <w:noProof/>
            </w:rPr>
            <w:fldChar w:fldCharType="begin"/>
          </w:r>
          <w:r>
            <w:rPr>
              <w:noProof/>
            </w:rPr>
            <w:instrText xml:space="preserve"> PAGEREF _Toc244031598 \h </w:instrText>
          </w:r>
          <w:r>
            <w:rPr>
              <w:noProof/>
            </w:rPr>
          </w:r>
          <w:r>
            <w:rPr>
              <w:noProof/>
            </w:rPr>
            <w:fldChar w:fldCharType="separate"/>
          </w:r>
          <w:r w:rsidR="00602C57">
            <w:rPr>
              <w:noProof/>
            </w:rPr>
            <w:t>8</w:t>
          </w:r>
          <w:r>
            <w:rPr>
              <w:noProof/>
            </w:rPr>
            <w:fldChar w:fldCharType="end"/>
          </w:r>
        </w:p>
        <w:p w14:paraId="6907B1D4" w14:textId="77777777" w:rsidR="00FD71E8" w:rsidRDefault="00FD71E8" w:rsidP="00FD71E8">
          <w:pPr>
            <w:pStyle w:val="TOC2"/>
            <w:rPr>
              <w:noProof/>
            </w:rPr>
          </w:pPr>
          <w:r>
            <w:rPr>
              <w:noProof/>
            </w:rPr>
            <w:t>3.7.</w:t>
          </w:r>
          <w:r>
            <w:rPr>
              <w:noProof/>
            </w:rPr>
            <w:tab/>
            <w:t>Organizing the specific requirements</w:t>
          </w:r>
          <w:r>
            <w:rPr>
              <w:noProof/>
            </w:rPr>
            <w:tab/>
          </w:r>
          <w:r>
            <w:rPr>
              <w:noProof/>
            </w:rPr>
            <w:fldChar w:fldCharType="begin"/>
          </w:r>
          <w:r>
            <w:rPr>
              <w:noProof/>
            </w:rPr>
            <w:instrText xml:space="preserve"> PAGEREF _Toc244031599 \h </w:instrText>
          </w:r>
          <w:r>
            <w:rPr>
              <w:noProof/>
            </w:rPr>
          </w:r>
          <w:r>
            <w:rPr>
              <w:noProof/>
            </w:rPr>
            <w:fldChar w:fldCharType="separate"/>
          </w:r>
          <w:r w:rsidR="00602C57">
            <w:rPr>
              <w:noProof/>
            </w:rPr>
            <w:t>8</w:t>
          </w:r>
          <w:r>
            <w:rPr>
              <w:noProof/>
            </w:rPr>
            <w:fldChar w:fldCharType="end"/>
          </w:r>
        </w:p>
        <w:p w14:paraId="673E0B19" w14:textId="77777777" w:rsidR="00FD71E8" w:rsidRDefault="00FD71E8">
          <w:pPr>
            <w:pStyle w:val="TOC3"/>
            <w:tabs>
              <w:tab w:val="left" w:pos="1266"/>
              <w:tab w:val="right" w:leader="dot" w:pos="8290"/>
            </w:tabs>
            <w:rPr>
              <w:noProof/>
            </w:rPr>
          </w:pPr>
          <w:r>
            <w:rPr>
              <w:noProof/>
            </w:rPr>
            <w:t>3.7.1.</w:t>
          </w:r>
          <w:r>
            <w:rPr>
              <w:noProof/>
            </w:rPr>
            <w:tab/>
            <w:t>System mode</w:t>
          </w:r>
          <w:r>
            <w:rPr>
              <w:noProof/>
            </w:rPr>
            <w:tab/>
          </w:r>
          <w:r>
            <w:rPr>
              <w:noProof/>
            </w:rPr>
            <w:fldChar w:fldCharType="begin"/>
          </w:r>
          <w:r>
            <w:rPr>
              <w:noProof/>
            </w:rPr>
            <w:instrText xml:space="preserve"> PAGEREF _Toc244031600 \h </w:instrText>
          </w:r>
          <w:r>
            <w:rPr>
              <w:noProof/>
            </w:rPr>
          </w:r>
          <w:r>
            <w:rPr>
              <w:noProof/>
            </w:rPr>
            <w:fldChar w:fldCharType="separate"/>
          </w:r>
          <w:r w:rsidR="00602C57">
            <w:rPr>
              <w:noProof/>
            </w:rPr>
            <w:t>8</w:t>
          </w:r>
          <w:r>
            <w:rPr>
              <w:noProof/>
            </w:rPr>
            <w:fldChar w:fldCharType="end"/>
          </w:r>
        </w:p>
        <w:p w14:paraId="523CAC4D" w14:textId="77777777" w:rsidR="00FD71E8" w:rsidRDefault="00FD71E8">
          <w:pPr>
            <w:pStyle w:val="TOC3"/>
            <w:tabs>
              <w:tab w:val="left" w:pos="1266"/>
              <w:tab w:val="right" w:leader="dot" w:pos="8290"/>
            </w:tabs>
            <w:rPr>
              <w:noProof/>
            </w:rPr>
          </w:pPr>
          <w:r>
            <w:rPr>
              <w:noProof/>
            </w:rPr>
            <w:t>3.7.2.</w:t>
          </w:r>
          <w:r>
            <w:rPr>
              <w:noProof/>
            </w:rPr>
            <w:tab/>
            <w:t>User class</w:t>
          </w:r>
          <w:r>
            <w:rPr>
              <w:noProof/>
            </w:rPr>
            <w:tab/>
          </w:r>
          <w:r>
            <w:rPr>
              <w:noProof/>
            </w:rPr>
            <w:fldChar w:fldCharType="begin"/>
          </w:r>
          <w:r>
            <w:rPr>
              <w:noProof/>
            </w:rPr>
            <w:instrText xml:space="preserve"> PAGEREF _Toc244031601 \h </w:instrText>
          </w:r>
          <w:r>
            <w:rPr>
              <w:noProof/>
            </w:rPr>
          </w:r>
          <w:r>
            <w:rPr>
              <w:noProof/>
            </w:rPr>
            <w:fldChar w:fldCharType="separate"/>
          </w:r>
          <w:r w:rsidR="00602C57">
            <w:rPr>
              <w:noProof/>
            </w:rPr>
            <w:t>8</w:t>
          </w:r>
          <w:r>
            <w:rPr>
              <w:noProof/>
            </w:rPr>
            <w:fldChar w:fldCharType="end"/>
          </w:r>
        </w:p>
        <w:p w14:paraId="7CAAE73A" w14:textId="77777777" w:rsidR="00FD71E8" w:rsidRDefault="00FD71E8">
          <w:pPr>
            <w:pStyle w:val="TOC3"/>
            <w:tabs>
              <w:tab w:val="left" w:pos="1266"/>
              <w:tab w:val="right" w:leader="dot" w:pos="8290"/>
            </w:tabs>
            <w:rPr>
              <w:noProof/>
            </w:rPr>
          </w:pPr>
          <w:r>
            <w:rPr>
              <w:noProof/>
            </w:rPr>
            <w:t>3.7.3.</w:t>
          </w:r>
          <w:r>
            <w:rPr>
              <w:noProof/>
            </w:rPr>
            <w:tab/>
            <w:t>Objects</w:t>
          </w:r>
          <w:r>
            <w:rPr>
              <w:noProof/>
            </w:rPr>
            <w:tab/>
          </w:r>
          <w:r>
            <w:rPr>
              <w:noProof/>
            </w:rPr>
            <w:fldChar w:fldCharType="begin"/>
          </w:r>
          <w:r>
            <w:rPr>
              <w:noProof/>
            </w:rPr>
            <w:instrText xml:space="preserve"> PAGEREF _Toc244031602 \h </w:instrText>
          </w:r>
          <w:r>
            <w:rPr>
              <w:noProof/>
            </w:rPr>
          </w:r>
          <w:r>
            <w:rPr>
              <w:noProof/>
            </w:rPr>
            <w:fldChar w:fldCharType="separate"/>
          </w:r>
          <w:r w:rsidR="00602C57">
            <w:rPr>
              <w:noProof/>
            </w:rPr>
            <w:t>8</w:t>
          </w:r>
          <w:r>
            <w:rPr>
              <w:noProof/>
            </w:rPr>
            <w:fldChar w:fldCharType="end"/>
          </w:r>
        </w:p>
        <w:p w14:paraId="4375936E" w14:textId="77777777" w:rsidR="00FD71E8" w:rsidRDefault="00FD71E8">
          <w:pPr>
            <w:pStyle w:val="TOC3"/>
            <w:tabs>
              <w:tab w:val="left" w:pos="1266"/>
              <w:tab w:val="right" w:leader="dot" w:pos="8290"/>
            </w:tabs>
            <w:rPr>
              <w:noProof/>
            </w:rPr>
          </w:pPr>
          <w:r>
            <w:rPr>
              <w:noProof/>
            </w:rPr>
            <w:t>3.7.4.</w:t>
          </w:r>
          <w:r>
            <w:rPr>
              <w:noProof/>
            </w:rPr>
            <w:tab/>
            <w:t>Feature</w:t>
          </w:r>
          <w:r>
            <w:rPr>
              <w:noProof/>
            </w:rPr>
            <w:tab/>
          </w:r>
          <w:r>
            <w:rPr>
              <w:noProof/>
            </w:rPr>
            <w:fldChar w:fldCharType="begin"/>
          </w:r>
          <w:r>
            <w:rPr>
              <w:noProof/>
            </w:rPr>
            <w:instrText xml:space="preserve"> PAGEREF _Toc244031603 \h </w:instrText>
          </w:r>
          <w:r>
            <w:rPr>
              <w:noProof/>
            </w:rPr>
          </w:r>
          <w:r>
            <w:rPr>
              <w:noProof/>
            </w:rPr>
            <w:fldChar w:fldCharType="separate"/>
          </w:r>
          <w:r w:rsidR="00602C57">
            <w:rPr>
              <w:noProof/>
            </w:rPr>
            <w:t>8</w:t>
          </w:r>
          <w:r>
            <w:rPr>
              <w:noProof/>
            </w:rPr>
            <w:fldChar w:fldCharType="end"/>
          </w:r>
        </w:p>
        <w:p w14:paraId="10A5CA71" w14:textId="77777777" w:rsidR="00FD71E8" w:rsidRDefault="00FD71E8">
          <w:pPr>
            <w:pStyle w:val="TOC3"/>
            <w:tabs>
              <w:tab w:val="left" w:pos="1266"/>
              <w:tab w:val="right" w:leader="dot" w:pos="8290"/>
            </w:tabs>
            <w:rPr>
              <w:noProof/>
            </w:rPr>
          </w:pPr>
          <w:r>
            <w:rPr>
              <w:noProof/>
            </w:rPr>
            <w:t>3.7.5.</w:t>
          </w:r>
          <w:r>
            <w:rPr>
              <w:noProof/>
            </w:rPr>
            <w:tab/>
            <w:t>Response</w:t>
          </w:r>
          <w:r>
            <w:rPr>
              <w:noProof/>
            </w:rPr>
            <w:tab/>
          </w:r>
          <w:r>
            <w:rPr>
              <w:noProof/>
            </w:rPr>
            <w:fldChar w:fldCharType="begin"/>
          </w:r>
          <w:r>
            <w:rPr>
              <w:noProof/>
            </w:rPr>
            <w:instrText xml:space="preserve"> PAGEREF _Toc244031604 \h </w:instrText>
          </w:r>
          <w:r>
            <w:rPr>
              <w:noProof/>
            </w:rPr>
          </w:r>
          <w:r>
            <w:rPr>
              <w:noProof/>
            </w:rPr>
            <w:fldChar w:fldCharType="separate"/>
          </w:r>
          <w:r w:rsidR="00602C57">
            <w:rPr>
              <w:noProof/>
            </w:rPr>
            <w:t>8</w:t>
          </w:r>
          <w:r>
            <w:rPr>
              <w:noProof/>
            </w:rPr>
            <w:fldChar w:fldCharType="end"/>
          </w:r>
        </w:p>
        <w:p w14:paraId="603FD3A5" w14:textId="4353FE9B" w:rsidR="00FD71E8" w:rsidRDefault="00FD71E8">
          <w:r>
            <w:rPr>
              <w:b/>
              <w:bCs/>
              <w:noProof/>
            </w:rPr>
            <w:fldChar w:fldCharType="end"/>
          </w:r>
        </w:p>
      </w:sdtContent>
    </w:sdt>
    <w:p w14:paraId="7A1BFC1A" w14:textId="77777777" w:rsidR="008D0580" w:rsidRDefault="008D0580" w:rsidP="001D68B5"/>
    <w:p w14:paraId="1EA36E5A" w14:textId="77777777" w:rsidR="008D0580" w:rsidRDefault="008D0580">
      <w:r>
        <w:br w:type="page"/>
      </w:r>
    </w:p>
    <w:p w14:paraId="7122C4F5" w14:textId="1F67E7B9" w:rsidR="008D0580" w:rsidRPr="009C49F6" w:rsidRDefault="008D0580" w:rsidP="008D0580">
      <w:pPr>
        <w:pStyle w:val="Heading1"/>
        <w:numPr>
          <w:ilvl w:val="0"/>
          <w:numId w:val="1"/>
        </w:numPr>
      </w:pPr>
      <w:bookmarkStart w:id="7" w:name="_Toc244031568"/>
      <w:r w:rsidRPr="009C49F6">
        <w:t>Introduction</w:t>
      </w:r>
      <w:bookmarkEnd w:id="7"/>
    </w:p>
    <w:p w14:paraId="5DEAECEE" w14:textId="77777777" w:rsidR="008D0580" w:rsidRPr="009C49F6" w:rsidRDefault="008D0580" w:rsidP="008D0580">
      <w:pPr>
        <w:pStyle w:val="Heading2"/>
        <w:numPr>
          <w:ilvl w:val="1"/>
          <w:numId w:val="1"/>
        </w:numPr>
      </w:pPr>
      <w:bookmarkStart w:id="8" w:name="_Toc244031569"/>
      <w:r w:rsidRPr="009C49F6">
        <w:t>Purpose</w:t>
      </w:r>
      <w:bookmarkEnd w:id="8"/>
    </w:p>
    <w:p w14:paraId="18903F1B" w14:textId="77777777" w:rsidR="008D0580" w:rsidRPr="009C49F6" w:rsidRDefault="008D0580" w:rsidP="008D0580">
      <w:r w:rsidRPr="009C49F6">
        <w:t xml:space="preserve">The purpose </w:t>
      </w:r>
      <w:r>
        <w:t xml:space="preserve">of this Software Requirements Specification is to give a detailed description of the </w:t>
      </w:r>
      <w:proofErr w:type="spellStart"/>
      <w:r>
        <w:t>ClassicLit</w:t>
      </w:r>
      <w:proofErr w:type="spellEnd"/>
      <w:r>
        <w:t xml:space="preserve"> Book Reader application</w:t>
      </w:r>
      <w:r w:rsidRPr="009C49F6">
        <w:t>.</w:t>
      </w:r>
      <w:r>
        <w:t xml:space="preserve"> </w:t>
      </w:r>
      <w:r w:rsidR="00640AD7">
        <w:t>It will explain the purpose and features of the application, its interfaces, constraints, dependencies, functionality, and attributes</w:t>
      </w:r>
      <w:r>
        <w:t>.</w:t>
      </w:r>
      <w:r w:rsidR="00640AD7">
        <w:br/>
        <w:t>This document will serve as a guide for the design and implementation of the software, and will help clarifying the description of</w:t>
      </w:r>
      <w:r w:rsidR="001B7E32">
        <w:t xml:space="preserve"> the software for the customer. </w:t>
      </w:r>
      <w:r w:rsidRPr="009C49F6">
        <w:t xml:space="preserve">The intended audience </w:t>
      </w:r>
      <w:r w:rsidR="00640AD7">
        <w:t>of this document is both the client: the University of Texas at Brownsville Library and Multimedia Services, and the software engineering team in charge of implementing it.</w:t>
      </w:r>
      <w:r w:rsidRPr="009C49F6">
        <w:t xml:space="preserve"> </w:t>
      </w:r>
    </w:p>
    <w:p w14:paraId="70D19DB6" w14:textId="77777777" w:rsidR="008D0580" w:rsidRPr="00FD2B92" w:rsidRDefault="008D0580" w:rsidP="008D0580">
      <w:pPr>
        <w:pStyle w:val="Heading2"/>
        <w:numPr>
          <w:ilvl w:val="1"/>
          <w:numId w:val="1"/>
        </w:numPr>
      </w:pPr>
      <w:r>
        <w:t xml:space="preserve"> </w:t>
      </w:r>
      <w:bookmarkStart w:id="9" w:name="_Toc244031570"/>
      <w:r>
        <w:t>Scope</w:t>
      </w:r>
      <w:bookmarkEnd w:id="9"/>
    </w:p>
    <w:p w14:paraId="349C4415" w14:textId="77777777" w:rsidR="008D0580" w:rsidRPr="008D0580" w:rsidRDefault="00640AD7" w:rsidP="008D0580">
      <w:pPr>
        <w:rPr>
          <w:bCs/>
        </w:rPr>
      </w:pPr>
      <w:r>
        <w:t>The software described</w:t>
      </w:r>
      <w:r w:rsidR="001B7E32">
        <w:t xml:space="preserve"> in this document is the </w:t>
      </w:r>
      <w:proofErr w:type="spellStart"/>
      <w:r w:rsidR="001B7E32">
        <w:t>ClassicLit</w:t>
      </w:r>
      <w:proofErr w:type="spellEnd"/>
      <w:r w:rsidR="001B7E32">
        <w:t xml:space="preserve"> </w:t>
      </w:r>
      <w:r w:rsidR="008D0580">
        <w:t>Book Reader</w:t>
      </w:r>
      <w:r w:rsidR="001B7E32">
        <w:t>. This application will provide an easy-to-use graphical interface to read e-books, and manage a library of e-books hosted in a dedicated server.</w:t>
      </w:r>
      <w:r w:rsidR="008D0580">
        <w:t xml:space="preserve"> It will contain several helpful tools and options to further enhance the reading experience. </w:t>
      </w:r>
      <w:r w:rsidR="001B7E32">
        <w:t>The software will be distributed to the students of the University of Texas at Brownsville, for free usage. It will permit the students to have access to a large database of e-books that are out-of-copyright, and download them easily in their personal computers. The staff of the University of Texas at Brownsville Library and Multimedia Services will be able to manage the e-books library database using the software.</w:t>
      </w:r>
    </w:p>
    <w:p w14:paraId="360D3287" w14:textId="79FFAFDA" w:rsidR="008D0580" w:rsidRDefault="008D0580" w:rsidP="008D0580">
      <w:pPr>
        <w:pStyle w:val="Heading2"/>
        <w:numPr>
          <w:ilvl w:val="1"/>
          <w:numId w:val="1"/>
        </w:numPr>
      </w:pPr>
      <w:r>
        <w:t xml:space="preserve"> </w:t>
      </w:r>
      <w:bookmarkStart w:id="10" w:name="_Toc244031571"/>
      <w:r w:rsidRPr="00FD2B92">
        <w:t>Definitions, acronyms &amp; abbreviations</w:t>
      </w:r>
      <w:bookmarkEnd w:id="10"/>
    </w:p>
    <w:p w14:paraId="610A2B37" w14:textId="77777777" w:rsidR="00F65AA7" w:rsidRPr="00F65AA7" w:rsidRDefault="00F65AA7" w:rsidP="00F65AA7"/>
    <w:tbl>
      <w:tblPr>
        <w:tblStyle w:val="TableGrid"/>
        <w:tblW w:w="6482" w:type="dxa"/>
        <w:tblInd w:w="108" w:type="dxa"/>
        <w:tblLook w:val="04A0" w:firstRow="1" w:lastRow="0" w:firstColumn="1" w:lastColumn="0" w:noHBand="0" w:noVBand="1"/>
      </w:tblPr>
      <w:tblGrid>
        <w:gridCol w:w="1843"/>
        <w:gridCol w:w="4639"/>
      </w:tblGrid>
      <w:tr w:rsidR="00CE710C" w14:paraId="32C33F53" w14:textId="77777777" w:rsidTr="00CE710C">
        <w:trPr>
          <w:trHeight w:val="556"/>
        </w:trPr>
        <w:tc>
          <w:tcPr>
            <w:tcW w:w="1843" w:type="dxa"/>
          </w:tcPr>
          <w:p w14:paraId="335843AE" w14:textId="77777777" w:rsidR="008D0580" w:rsidRPr="00CE710C" w:rsidRDefault="008D0580" w:rsidP="00CE710C">
            <w:pPr>
              <w:jc w:val="center"/>
              <w:rPr>
                <w:b/>
              </w:rPr>
            </w:pPr>
            <w:r w:rsidRPr="00CE710C">
              <w:rPr>
                <w:b/>
              </w:rPr>
              <w:t>Term</w:t>
            </w:r>
          </w:p>
        </w:tc>
        <w:tc>
          <w:tcPr>
            <w:tcW w:w="4639" w:type="dxa"/>
          </w:tcPr>
          <w:p w14:paraId="5C292D7F" w14:textId="77777777" w:rsidR="008D0580" w:rsidRPr="00CE710C" w:rsidRDefault="008D0580" w:rsidP="00CE710C">
            <w:pPr>
              <w:jc w:val="center"/>
              <w:rPr>
                <w:b/>
              </w:rPr>
            </w:pPr>
            <w:r w:rsidRPr="00CE710C">
              <w:rPr>
                <w:b/>
              </w:rPr>
              <w:t>Definition</w:t>
            </w:r>
          </w:p>
        </w:tc>
      </w:tr>
      <w:tr w:rsidR="00CE710C" w14:paraId="6D68DE3E" w14:textId="77777777" w:rsidTr="00CE710C">
        <w:trPr>
          <w:trHeight w:val="435"/>
        </w:trPr>
        <w:tc>
          <w:tcPr>
            <w:tcW w:w="1843" w:type="dxa"/>
          </w:tcPr>
          <w:p w14:paraId="076112FF" w14:textId="77777777" w:rsidR="008D0580" w:rsidRDefault="008D0580" w:rsidP="008D0580">
            <w:r>
              <w:t>GUI</w:t>
            </w:r>
          </w:p>
        </w:tc>
        <w:tc>
          <w:tcPr>
            <w:tcW w:w="4639" w:type="dxa"/>
          </w:tcPr>
          <w:p w14:paraId="32226AD3" w14:textId="77777777" w:rsidR="008D0580" w:rsidRDefault="008D0580" w:rsidP="008D0580">
            <w:r>
              <w:t xml:space="preserve">Graphical User Interface </w:t>
            </w:r>
          </w:p>
        </w:tc>
      </w:tr>
      <w:tr w:rsidR="00CE710C" w14:paraId="7F67538F" w14:textId="77777777" w:rsidTr="00CE710C">
        <w:trPr>
          <w:trHeight w:val="371"/>
        </w:trPr>
        <w:tc>
          <w:tcPr>
            <w:tcW w:w="1843" w:type="dxa"/>
          </w:tcPr>
          <w:p w14:paraId="6B22D633" w14:textId="77777777" w:rsidR="008D0580" w:rsidRDefault="008D0580" w:rsidP="008D0580">
            <w:r>
              <w:t>IDE</w:t>
            </w:r>
          </w:p>
        </w:tc>
        <w:tc>
          <w:tcPr>
            <w:tcW w:w="4639" w:type="dxa"/>
          </w:tcPr>
          <w:p w14:paraId="32804F19" w14:textId="77777777" w:rsidR="008D0580" w:rsidRDefault="008D0580" w:rsidP="008D0580">
            <w:r>
              <w:t>Interactive Development Environment</w:t>
            </w:r>
          </w:p>
        </w:tc>
      </w:tr>
      <w:tr w:rsidR="00CE710C" w14:paraId="7A6E0BE3" w14:textId="77777777" w:rsidTr="00CE710C">
        <w:trPr>
          <w:trHeight w:val="447"/>
        </w:trPr>
        <w:tc>
          <w:tcPr>
            <w:tcW w:w="1843" w:type="dxa"/>
          </w:tcPr>
          <w:p w14:paraId="39FDA137" w14:textId="77777777" w:rsidR="008D0580" w:rsidRDefault="008D0580" w:rsidP="008D0580">
            <w:r>
              <w:t xml:space="preserve">Database </w:t>
            </w:r>
          </w:p>
        </w:tc>
        <w:tc>
          <w:tcPr>
            <w:tcW w:w="4639" w:type="dxa"/>
          </w:tcPr>
          <w:p w14:paraId="521E9604" w14:textId="77777777" w:rsidR="008D0580" w:rsidRDefault="008D0580" w:rsidP="008D0580">
            <w:r>
              <w:t>An organized collection of data.</w:t>
            </w:r>
          </w:p>
        </w:tc>
      </w:tr>
      <w:tr w:rsidR="00CE710C" w14:paraId="167CA1FF" w14:textId="77777777" w:rsidTr="00CE710C">
        <w:tblPrEx>
          <w:tblLook w:val="0000" w:firstRow="0" w:lastRow="0" w:firstColumn="0" w:lastColumn="0" w:noHBand="0" w:noVBand="0"/>
        </w:tblPrEx>
        <w:trPr>
          <w:trHeight w:val="413"/>
        </w:trPr>
        <w:tc>
          <w:tcPr>
            <w:tcW w:w="1843" w:type="dxa"/>
            <w:tcBorders>
              <w:bottom w:val="single" w:sz="4" w:space="0" w:color="auto"/>
            </w:tcBorders>
          </w:tcPr>
          <w:p w14:paraId="6ACB0E01" w14:textId="77777777" w:rsidR="008D0580" w:rsidRDefault="008D0580" w:rsidP="008D0580">
            <w:r>
              <w:t>CVS Tool</w:t>
            </w:r>
          </w:p>
        </w:tc>
        <w:tc>
          <w:tcPr>
            <w:tcW w:w="4639" w:type="dxa"/>
          </w:tcPr>
          <w:p w14:paraId="0AE53706" w14:textId="77777777" w:rsidR="008D0580" w:rsidRDefault="008D0580" w:rsidP="008D0580">
            <w:r>
              <w:t xml:space="preserve">Concurrent Version System </w:t>
            </w:r>
          </w:p>
        </w:tc>
      </w:tr>
      <w:tr w:rsidR="00CE710C" w14:paraId="4C4726F9" w14:textId="77777777" w:rsidTr="00CE710C">
        <w:tblPrEx>
          <w:tblLook w:val="0000" w:firstRow="0" w:lastRow="0" w:firstColumn="0" w:lastColumn="0" w:noHBand="0" w:noVBand="0"/>
        </w:tblPrEx>
        <w:trPr>
          <w:trHeight w:val="421"/>
        </w:trPr>
        <w:tc>
          <w:tcPr>
            <w:tcW w:w="1843" w:type="dxa"/>
          </w:tcPr>
          <w:p w14:paraId="465F6BAF" w14:textId="77777777" w:rsidR="008D0580" w:rsidRDefault="008D0580" w:rsidP="008D0580">
            <w:r>
              <w:t>SRS</w:t>
            </w:r>
          </w:p>
        </w:tc>
        <w:tc>
          <w:tcPr>
            <w:tcW w:w="4639" w:type="dxa"/>
          </w:tcPr>
          <w:p w14:paraId="55B2ED51" w14:textId="77777777" w:rsidR="008D0580" w:rsidRDefault="008D0580" w:rsidP="008D0580">
            <w:r>
              <w:t>Software Requirements Specification</w:t>
            </w:r>
          </w:p>
        </w:tc>
      </w:tr>
      <w:tr w:rsidR="00CE710C" w14:paraId="4A77B78D" w14:textId="77777777" w:rsidTr="00CE710C">
        <w:tblPrEx>
          <w:tblLook w:val="0000" w:firstRow="0" w:lastRow="0" w:firstColumn="0" w:lastColumn="0" w:noHBand="0" w:noVBand="0"/>
        </w:tblPrEx>
        <w:trPr>
          <w:trHeight w:val="800"/>
        </w:trPr>
        <w:tc>
          <w:tcPr>
            <w:tcW w:w="1843" w:type="dxa"/>
          </w:tcPr>
          <w:p w14:paraId="2688858E" w14:textId="6DC96DD1" w:rsidR="00CE710C" w:rsidRDefault="00CE710C" w:rsidP="008D0580">
            <w:r>
              <w:t>UTB-LMS</w:t>
            </w:r>
          </w:p>
        </w:tc>
        <w:tc>
          <w:tcPr>
            <w:tcW w:w="4639" w:type="dxa"/>
          </w:tcPr>
          <w:p w14:paraId="5E785C3F" w14:textId="6386E3B5" w:rsidR="00CE710C" w:rsidRDefault="00CE710C" w:rsidP="008D0580">
            <w:r>
              <w:t>University of Texas at Brownsville Library and Multimedia Services</w:t>
            </w:r>
          </w:p>
        </w:tc>
      </w:tr>
      <w:tr w:rsidR="00CE710C" w14:paraId="47D1FED1" w14:textId="77777777" w:rsidTr="00CE710C">
        <w:tblPrEx>
          <w:tblLook w:val="0000" w:firstRow="0" w:lastRow="0" w:firstColumn="0" w:lastColumn="0" w:noHBand="0" w:noVBand="0"/>
        </w:tblPrEx>
        <w:trPr>
          <w:trHeight w:val="556"/>
        </w:trPr>
        <w:tc>
          <w:tcPr>
            <w:tcW w:w="1843" w:type="dxa"/>
          </w:tcPr>
          <w:p w14:paraId="4131972C" w14:textId="5E297F2D" w:rsidR="00CE710C" w:rsidRDefault="00CE710C" w:rsidP="008D0580">
            <w:r>
              <w:t>UTB</w:t>
            </w:r>
          </w:p>
        </w:tc>
        <w:tc>
          <w:tcPr>
            <w:tcW w:w="4639" w:type="dxa"/>
          </w:tcPr>
          <w:p w14:paraId="2681421C" w14:textId="7900C6B9" w:rsidR="00CE710C" w:rsidRDefault="00CE710C" w:rsidP="008D0580">
            <w:r>
              <w:t>University of Texas at Brownsville</w:t>
            </w:r>
          </w:p>
        </w:tc>
      </w:tr>
    </w:tbl>
    <w:p w14:paraId="5E28C1E8" w14:textId="77777777" w:rsidR="00F65AA7" w:rsidRPr="00F65AA7" w:rsidRDefault="00F65AA7" w:rsidP="00F65AA7"/>
    <w:p w14:paraId="467BA825" w14:textId="2A7B4EEB" w:rsidR="008D0580" w:rsidRDefault="008D0580" w:rsidP="00F65AA7">
      <w:pPr>
        <w:pStyle w:val="Heading2"/>
        <w:numPr>
          <w:ilvl w:val="1"/>
          <w:numId w:val="17"/>
        </w:numPr>
      </w:pPr>
      <w:bookmarkStart w:id="11" w:name="_Toc244031572"/>
      <w:r w:rsidRPr="00FD2B92">
        <w:t>References</w:t>
      </w:r>
      <w:bookmarkEnd w:id="11"/>
    </w:p>
    <w:p w14:paraId="70315E80" w14:textId="578F50A8" w:rsidR="00CE710C" w:rsidRDefault="008D0580" w:rsidP="00F65AA7">
      <w:pPr>
        <w:pStyle w:val="Heading2"/>
        <w:numPr>
          <w:ilvl w:val="1"/>
          <w:numId w:val="17"/>
        </w:numPr>
      </w:pPr>
      <w:bookmarkStart w:id="12" w:name="_Toc244031573"/>
      <w:bookmarkStart w:id="13" w:name="_GoBack"/>
      <w:bookmarkEnd w:id="13"/>
      <w:r w:rsidRPr="00FD2B92">
        <w:t>Overview</w:t>
      </w:r>
      <w:bookmarkEnd w:id="12"/>
    </w:p>
    <w:p w14:paraId="0EB23185" w14:textId="38DE80EE" w:rsidR="0051543A" w:rsidRDefault="00CE710C" w:rsidP="00446C51">
      <w:r>
        <w:t>The SRS is organized in two main sections. First the Overall D</w:t>
      </w:r>
      <w:r w:rsidR="0051543A">
        <w:t>escription section</w:t>
      </w:r>
      <w:r w:rsidR="00F732C8">
        <w:t xml:space="preserve"> present</w:t>
      </w:r>
      <w:r w:rsidR="0051543A">
        <w:t>s</w:t>
      </w:r>
      <w:r w:rsidR="00F732C8">
        <w:t xml:space="preserve"> the high-level requirements of</w:t>
      </w:r>
      <w:r>
        <w:t xml:space="preserve"> the product, </w:t>
      </w:r>
      <w:r w:rsidR="0051543A">
        <w:t xml:space="preserve">it is intended to the customers. The Overall description permits also to establish a context for the technical specifications, presented in the next section, the </w:t>
      </w:r>
      <w:r w:rsidR="00E331B3">
        <w:t xml:space="preserve">Specific </w:t>
      </w:r>
      <w:r w:rsidR="0051543A">
        <w:t>Requirements</w:t>
      </w:r>
      <w:r w:rsidR="00E331B3">
        <w:t>, that</w:t>
      </w:r>
      <w:r w:rsidR="0051543A">
        <w:t xml:space="preserve"> describes in technical terms the details of the functionality of the product, and will serve as a guide for the developers.</w:t>
      </w:r>
      <w:r w:rsidR="00F732C8">
        <w:t xml:space="preserve"> </w:t>
      </w:r>
    </w:p>
    <w:p w14:paraId="3084DBED" w14:textId="535FF5A6" w:rsidR="0051543A" w:rsidRPr="0051543A" w:rsidRDefault="0051543A" w:rsidP="00F65AA7">
      <w:pPr>
        <w:pStyle w:val="Heading1"/>
        <w:numPr>
          <w:ilvl w:val="0"/>
          <w:numId w:val="1"/>
        </w:numPr>
      </w:pPr>
      <w:bookmarkStart w:id="14" w:name="_Toc244031574"/>
      <w:r w:rsidRPr="0051543A">
        <w:t>Overall Description</w:t>
      </w:r>
      <w:bookmarkEnd w:id="14"/>
    </w:p>
    <w:p w14:paraId="73F5F2B4" w14:textId="148301B4" w:rsidR="0051543A" w:rsidRPr="0051543A" w:rsidRDefault="0051543A" w:rsidP="00F65AA7">
      <w:pPr>
        <w:pStyle w:val="Heading2"/>
        <w:numPr>
          <w:ilvl w:val="1"/>
          <w:numId w:val="1"/>
        </w:numPr>
      </w:pPr>
      <w:bookmarkStart w:id="15" w:name="_Toc244031575"/>
      <w:r w:rsidRPr="0051543A">
        <w:t>Product Perspective</w:t>
      </w:r>
      <w:bookmarkEnd w:id="15"/>
    </w:p>
    <w:p w14:paraId="14169EF8" w14:textId="34FAFCC7" w:rsidR="0051543A" w:rsidRPr="0051543A" w:rsidRDefault="0057656D" w:rsidP="0051543A">
      <w:pPr>
        <w:rPr>
          <w:rFonts w:cs="Times New Roman"/>
          <w:szCs w:val="24"/>
        </w:rPr>
      </w:pPr>
      <w:r>
        <w:rPr>
          <w:rFonts w:cs="Times New Roman"/>
          <w:szCs w:val="24"/>
        </w:rPr>
        <w:t xml:space="preserve">The software will be totally self-contained. </w:t>
      </w:r>
      <w:r w:rsidR="00906237">
        <w:rPr>
          <w:rFonts w:cs="Times New Roman"/>
          <w:szCs w:val="24"/>
        </w:rPr>
        <w:t>It will be dependent of an online books Library and a Database, stored in a dedicated server. The software can also be used independently, as every user will have a local books library, stored in his computer.</w:t>
      </w:r>
    </w:p>
    <w:p w14:paraId="1736FF32" w14:textId="14AA1444" w:rsidR="0051543A" w:rsidRDefault="0051543A" w:rsidP="0051543A">
      <w:pPr>
        <w:pStyle w:val="Heading3"/>
        <w:numPr>
          <w:ilvl w:val="2"/>
          <w:numId w:val="1"/>
        </w:numPr>
      </w:pPr>
      <w:bookmarkStart w:id="16" w:name="_Toc244031576"/>
      <w:r w:rsidRPr="0051543A">
        <w:t>System Interfaces</w:t>
      </w:r>
      <w:bookmarkEnd w:id="16"/>
    </w:p>
    <w:p w14:paraId="5BD833CB" w14:textId="7E8F5E42" w:rsidR="007E7091" w:rsidRPr="007E7091" w:rsidRDefault="007E7091" w:rsidP="007E7091">
      <w:r>
        <w:t>There are no system interfaces to be noted for the moment in the project.</w:t>
      </w:r>
    </w:p>
    <w:p w14:paraId="33E8CEF2" w14:textId="64F231A5" w:rsidR="0051543A" w:rsidRPr="0051543A" w:rsidRDefault="0051543A" w:rsidP="00F65AA7">
      <w:pPr>
        <w:pStyle w:val="Heading3"/>
        <w:numPr>
          <w:ilvl w:val="2"/>
          <w:numId w:val="1"/>
        </w:numPr>
      </w:pPr>
      <w:bookmarkStart w:id="17" w:name="_Toc244031577"/>
      <w:r w:rsidRPr="0051543A">
        <w:t>User interfaces</w:t>
      </w:r>
      <w:bookmarkEnd w:id="17"/>
    </w:p>
    <w:p w14:paraId="35FF19F9" w14:textId="77777777" w:rsidR="00AC63C0" w:rsidRDefault="0051543A" w:rsidP="00AC63C0">
      <w:pPr>
        <w:rPr>
          <w:rFonts w:cs="Times New Roman"/>
          <w:szCs w:val="24"/>
        </w:rPr>
      </w:pPr>
      <w:proofErr w:type="spellStart"/>
      <w:r w:rsidRPr="0051543A">
        <w:rPr>
          <w:rFonts w:cs="Times New Roman"/>
          <w:szCs w:val="24"/>
        </w:rPr>
        <w:t>ClassicLit</w:t>
      </w:r>
      <w:proofErr w:type="spellEnd"/>
      <w:r w:rsidRPr="0051543A">
        <w:rPr>
          <w:rFonts w:cs="Times New Roman"/>
          <w:szCs w:val="24"/>
        </w:rPr>
        <w:t xml:space="preserve"> will be GUI based. </w:t>
      </w:r>
      <w:r w:rsidR="00710C75">
        <w:rPr>
          <w:rFonts w:cs="Times New Roman"/>
          <w:szCs w:val="24"/>
        </w:rPr>
        <w:t xml:space="preserve">It will have a main GUI that contains three main </w:t>
      </w:r>
      <w:proofErr w:type="spellStart"/>
      <w:r w:rsidR="00AC63C0">
        <w:rPr>
          <w:rFonts w:cs="Times New Roman"/>
          <w:szCs w:val="24"/>
        </w:rPr>
        <w:t>subinterfaces</w:t>
      </w:r>
      <w:proofErr w:type="spellEnd"/>
      <w:r w:rsidR="00AC63C0">
        <w:rPr>
          <w:rFonts w:cs="Times New Roman"/>
          <w:szCs w:val="24"/>
        </w:rPr>
        <w:t xml:space="preserve"> (a detailed description of the functions provided by the interfaces can be found in section 2.2 – Product functions):</w:t>
      </w:r>
    </w:p>
    <w:p w14:paraId="4B10580C" w14:textId="7A8251F4" w:rsidR="00AC63C0" w:rsidRDefault="00AC63C0" w:rsidP="00AC63C0">
      <w:pPr>
        <w:pStyle w:val="ListParagraph"/>
        <w:numPr>
          <w:ilvl w:val="0"/>
          <w:numId w:val="22"/>
        </w:numPr>
        <w:rPr>
          <w:rFonts w:cs="Times New Roman"/>
          <w:szCs w:val="24"/>
        </w:rPr>
      </w:pPr>
      <w:r w:rsidRPr="00AC63C0">
        <w:rPr>
          <w:rFonts w:cs="Times New Roman"/>
          <w:szCs w:val="24"/>
        </w:rPr>
        <w:t>An interface to manage the local library</w:t>
      </w:r>
      <w:r>
        <w:rPr>
          <w:rFonts w:cs="Times New Roman"/>
          <w:szCs w:val="24"/>
        </w:rPr>
        <w:t xml:space="preserve"> of books, and browse it</w:t>
      </w:r>
    </w:p>
    <w:p w14:paraId="2AF29B97" w14:textId="748EFCCB" w:rsidR="00AC63C0" w:rsidRPr="00AC63C0" w:rsidRDefault="00AC63C0" w:rsidP="00AC63C0">
      <w:pPr>
        <w:pStyle w:val="ListParagraph"/>
        <w:numPr>
          <w:ilvl w:val="0"/>
          <w:numId w:val="22"/>
        </w:numPr>
        <w:rPr>
          <w:rFonts w:cs="Times New Roman"/>
          <w:szCs w:val="24"/>
        </w:rPr>
      </w:pPr>
      <w:r>
        <w:rPr>
          <w:rFonts w:cs="Times New Roman"/>
          <w:szCs w:val="24"/>
        </w:rPr>
        <w:t>An interface to read a book, and navigate into it.</w:t>
      </w:r>
    </w:p>
    <w:p w14:paraId="428F04ED" w14:textId="6C6DD7BD" w:rsidR="00300B95" w:rsidRPr="00AC63C0" w:rsidRDefault="00300B95" w:rsidP="00AC63C0">
      <w:pPr>
        <w:pStyle w:val="ListParagraph"/>
        <w:numPr>
          <w:ilvl w:val="0"/>
          <w:numId w:val="22"/>
        </w:numPr>
        <w:rPr>
          <w:rFonts w:cs="Times New Roman"/>
          <w:szCs w:val="24"/>
        </w:rPr>
      </w:pPr>
      <w:r w:rsidRPr="00AC63C0">
        <w:rPr>
          <w:rFonts w:cs="Times New Roman"/>
          <w:szCs w:val="24"/>
        </w:rPr>
        <w:t xml:space="preserve">Only if the User is an administrator from the UTB-LMS: </w:t>
      </w:r>
      <w:r w:rsidR="00AC63C0">
        <w:rPr>
          <w:rFonts w:cs="Times New Roman"/>
          <w:szCs w:val="24"/>
        </w:rPr>
        <w:t>An interface to manage to online library of books</w:t>
      </w:r>
    </w:p>
    <w:p w14:paraId="096000AD" w14:textId="3A677948" w:rsidR="0051543A" w:rsidRPr="0051543A" w:rsidRDefault="0051543A" w:rsidP="00F65AA7">
      <w:pPr>
        <w:pStyle w:val="Heading3"/>
        <w:numPr>
          <w:ilvl w:val="2"/>
          <w:numId w:val="1"/>
        </w:numPr>
      </w:pPr>
      <w:bookmarkStart w:id="18" w:name="_Toc244031578"/>
      <w:r w:rsidRPr="0051543A">
        <w:t>Hardware interfaces</w:t>
      </w:r>
      <w:bookmarkEnd w:id="18"/>
    </w:p>
    <w:p w14:paraId="6BACDCC1" w14:textId="599731D7" w:rsidR="0051543A" w:rsidRPr="0051543A" w:rsidRDefault="0051543A" w:rsidP="0051543A">
      <w:pPr>
        <w:rPr>
          <w:rFonts w:cs="Times New Roman"/>
          <w:szCs w:val="24"/>
        </w:rPr>
      </w:pPr>
      <w:proofErr w:type="spellStart"/>
      <w:r w:rsidRPr="0051543A">
        <w:rPr>
          <w:rFonts w:cs="Times New Roman"/>
          <w:szCs w:val="24"/>
        </w:rPr>
        <w:t>ClassicLit</w:t>
      </w:r>
      <w:proofErr w:type="spellEnd"/>
      <w:r w:rsidRPr="0051543A">
        <w:rPr>
          <w:rFonts w:cs="Times New Roman"/>
          <w:szCs w:val="24"/>
        </w:rPr>
        <w:t xml:space="preserve"> project will be made with current hardware in the market in mind, and due to the java programming language continued maintenance and the structure of the application, more detailed hardware specifications are not required as is considered to be able to run on any hardware from the past 8 years.</w:t>
      </w:r>
    </w:p>
    <w:p w14:paraId="619DB5B2" w14:textId="2EA4A00A" w:rsidR="0051543A" w:rsidRPr="0051543A" w:rsidRDefault="0051543A" w:rsidP="00F65AA7">
      <w:pPr>
        <w:pStyle w:val="Heading3"/>
        <w:numPr>
          <w:ilvl w:val="2"/>
          <w:numId w:val="1"/>
        </w:numPr>
      </w:pPr>
      <w:bookmarkStart w:id="19" w:name="_Toc244031579"/>
      <w:r w:rsidRPr="0051543A">
        <w:t>Software interfaces</w:t>
      </w:r>
      <w:bookmarkEnd w:id="19"/>
    </w:p>
    <w:p w14:paraId="2BE223A1" w14:textId="7536BA17" w:rsidR="0051543A" w:rsidRPr="0051543A" w:rsidRDefault="009A0C50" w:rsidP="0051543A">
      <w:pPr>
        <w:rPr>
          <w:rFonts w:cs="Times New Roman"/>
          <w:szCs w:val="24"/>
        </w:rPr>
      </w:pPr>
      <w:r>
        <w:rPr>
          <w:rFonts w:cs="Times New Roman"/>
          <w:szCs w:val="24"/>
        </w:rPr>
        <w:t>The software will be developed using the Java programming language, thus it will be platform-independent. The only software interface it needs to run is the Java Virtual Machine.</w:t>
      </w:r>
    </w:p>
    <w:p w14:paraId="1D7DAC76" w14:textId="7C9C7426" w:rsidR="0051543A" w:rsidRPr="0051543A" w:rsidRDefault="0051543A" w:rsidP="00F65AA7">
      <w:pPr>
        <w:pStyle w:val="Heading3"/>
        <w:numPr>
          <w:ilvl w:val="2"/>
          <w:numId w:val="1"/>
        </w:numPr>
      </w:pPr>
      <w:bookmarkStart w:id="20" w:name="_Toc244031580"/>
      <w:r w:rsidRPr="0051543A">
        <w:t>Communication interfaces</w:t>
      </w:r>
      <w:bookmarkEnd w:id="20"/>
    </w:p>
    <w:p w14:paraId="3B3AE8EF" w14:textId="363FD49F" w:rsidR="0051543A" w:rsidRPr="0051543A" w:rsidRDefault="0051543A" w:rsidP="0051543A">
      <w:pPr>
        <w:rPr>
          <w:rFonts w:cs="Times New Roman"/>
          <w:szCs w:val="24"/>
        </w:rPr>
      </w:pPr>
      <w:r w:rsidRPr="0051543A">
        <w:rPr>
          <w:rFonts w:cs="Times New Roman"/>
          <w:szCs w:val="24"/>
        </w:rPr>
        <w:t>The book</w:t>
      </w:r>
      <w:r w:rsidR="009A0C50">
        <w:rPr>
          <w:rFonts w:cs="Times New Roman"/>
          <w:szCs w:val="24"/>
        </w:rPr>
        <w:t>s library and</w:t>
      </w:r>
      <w:r w:rsidRPr="0051543A">
        <w:rPr>
          <w:rFonts w:cs="Times New Roman"/>
          <w:szCs w:val="24"/>
        </w:rPr>
        <w:t xml:space="preserve"> database </w:t>
      </w:r>
      <w:r w:rsidR="009A0C50">
        <w:rPr>
          <w:rFonts w:cs="Times New Roman"/>
          <w:szCs w:val="24"/>
        </w:rPr>
        <w:t xml:space="preserve">are to be stored in a dedicated </w:t>
      </w:r>
      <w:r w:rsidRPr="0051543A">
        <w:rPr>
          <w:rFonts w:cs="Times New Roman"/>
          <w:szCs w:val="24"/>
        </w:rPr>
        <w:t xml:space="preserve">server. </w:t>
      </w:r>
      <w:r w:rsidR="009A0C50">
        <w:rPr>
          <w:rFonts w:cs="Times New Roman"/>
          <w:szCs w:val="24"/>
        </w:rPr>
        <w:t>The only communication interface needed is Internet access, so that the software could access to the server.</w:t>
      </w:r>
      <w:r w:rsidRPr="0051543A">
        <w:rPr>
          <w:rFonts w:cs="Times New Roman"/>
          <w:szCs w:val="24"/>
        </w:rPr>
        <w:t xml:space="preserve"> </w:t>
      </w:r>
    </w:p>
    <w:p w14:paraId="5E06F50F" w14:textId="1920D1D0" w:rsidR="0051543A" w:rsidRPr="0051543A" w:rsidRDefault="0051543A" w:rsidP="00F65AA7">
      <w:pPr>
        <w:pStyle w:val="Heading3"/>
        <w:numPr>
          <w:ilvl w:val="2"/>
          <w:numId w:val="1"/>
        </w:numPr>
      </w:pPr>
      <w:bookmarkStart w:id="21" w:name="_Toc244031581"/>
      <w:r w:rsidRPr="0051543A">
        <w:t>Memory constraints</w:t>
      </w:r>
      <w:bookmarkEnd w:id="21"/>
    </w:p>
    <w:p w14:paraId="70CFC8B2" w14:textId="2458B245" w:rsidR="00F65AA7" w:rsidRDefault="0051543A" w:rsidP="0051543A">
      <w:pPr>
        <w:rPr>
          <w:rFonts w:cs="Times New Roman"/>
          <w:szCs w:val="24"/>
        </w:rPr>
      </w:pPr>
      <w:r w:rsidRPr="0051543A">
        <w:rPr>
          <w:rFonts w:cs="Times New Roman"/>
          <w:szCs w:val="24"/>
        </w:rPr>
        <w:t>There are no memory constraints to be noted at the moment in the project.</w:t>
      </w:r>
    </w:p>
    <w:p w14:paraId="79BBCED7" w14:textId="77777777" w:rsidR="00990155" w:rsidRPr="0051543A" w:rsidRDefault="00990155" w:rsidP="0051543A">
      <w:pPr>
        <w:rPr>
          <w:rFonts w:cs="Times New Roman"/>
          <w:szCs w:val="24"/>
        </w:rPr>
      </w:pPr>
    </w:p>
    <w:p w14:paraId="49963B3B" w14:textId="6E534607" w:rsidR="0051543A" w:rsidRPr="00F65AA7" w:rsidRDefault="0051543A" w:rsidP="00F65AA7">
      <w:pPr>
        <w:pStyle w:val="Heading2"/>
        <w:numPr>
          <w:ilvl w:val="1"/>
          <w:numId w:val="1"/>
        </w:numPr>
      </w:pPr>
      <w:bookmarkStart w:id="22" w:name="_Toc244031582"/>
      <w:r w:rsidRPr="0051543A">
        <w:t>Product functions</w:t>
      </w:r>
      <w:bookmarkEnd w:id="22"/>
    </w:p>
    <w:p w14:paraId="60D302D0" w14:textId="5B716EEE" w:rsidR="0051543A" w:rsidRDefault="00210C9B" w:rsidP="0051543A">
      <w:pPr>
        <w:rPr>
          <w:rFonts w:cs="Times New Roman"/>
          <w:szCs w:val="24"/>
        </w:rPr>
      </w:pPr>
      <w:r>
        <w:rPr>
          <w:rFonts w:cs="Times New Roman"/>
          <w:szCs w:val="24"/>
        </w:rPr>
        <w:t>The m</w:t>
      </w:r>
      <w:r w:rsidR="00710C75">
        <w:rPr>
          <w:rFonts w:cs="Times New Roman"/>
          <w:szCs w:val="24"/>
        </w:rPr>
        <w:t>ain functions of the software are</w:t>
      </w:r>
      <w:r>
        <w:rPr>
          <w:rFonts w:cs="Times New Roman"/>
          <w:szCs w:val="24"/>
        </w:rPr>
        <w:t xml:space="preserve"> to provide an easy-to-use interface to manage a library of books</w:t>
      </w:r>
      <w:r w:rsidR="00710C75">
        <w:rPr>
          <w:rFonts w:cs="Times New Roman"/>
          <w:szCs w:val="24"/>
        </w:rPr>
        <w:t>, and read books. Thus it should implement these functions:</w:t>
      </w:r>
    </w:p>
    <w:p w14:paraId="28E2D947" w14:textId="4E758C89" w:rsidR="00710C75" w:rsidRPr="00710C75" w:rsidRDefault="00710C75" w:rsidP="00710C75">
      <w:pPr>
        <w:pStyle w:val="ListParagraph"/>
        <w:numPr>
          <w:ilvl w:val="0"/>
          <w:numId w:val="21"/>
        </w:numPr>
        <w:rPr>
          <w:rFonts w:cs="Times New Roman"/>
          <w:szCs w:val="24"/>
        </w:rPr>
      </w:pPr>
      <w:r>
        <w:rPr>
          <w:rFonts w:cs="Times New Roman"/>
          <w:szCs w:val="24"/>
        </w:rPr>
        <w:t>Access the database in the dedicated server</w:t>
      </w:r>
    </w:p>
    <w:p w14:paraId="69A40CFF" w14:textId="19ED8107" w:rsidR="00710C75" w:rsidRDefault="00710C75" w:rsidP="00710C75">
      <w:pPr>
        <w:pStyle w:val="ListParagraph"/>
        <w:numPr>
          <w:ilvl w:val="0"/>
          <w:numId w:val="21"/>
        </w:numPr>
        <w:rPr>
          <w:rFonts w:cs="Times New Roman"/>
          <w:szCs w:val="24"/>
        </w:rPr>
      </w:pPr>
      <w:r>
        <w:rPr>
          <w:rFonts w:cs="Times New Roman"/>
          <w:szCs w:val="24"/>
        </w:rPr>
        <w:t>Retrieve the list of books stored in the server and all the information about them</w:t>
      </w:r>
    </w:p>
    <w:p w14:paraId="7D618F5A" w14:textId="3D4D14EE" w:rsidR="00710C75" w:rsidRDefault="00710C75" w:rsidP="00710C75">
      <w:pPr>
        <w:pStyle w:val="ListParagraph"/>
        <w:numPr>
          <w:ilvl w:val="0"/>
          <w:numId w:val="21"/>
        </w:numPr>
        <w:rPr>
          <w:rFonts w:cs="Times New Roman"/>
          <w:szCs w:val="24"/>
        </w:rPr>
      </w:pPr>
      <w:r>
        <w:rPr>
          <w:rFonts w:cs="Times New Roman"/>
          <w:szCs w:val="24"/>
        </w:rPr>
        <w:t xml:space="preserve">Display the list of books, and let the user navigate </w:t>
      </w:r>
      <w:r w:rsidR="00AC63C0">
        <w:rPr>
          <w:rFonts w:cs="Times New Roman"/>
          <w:szCs w:val="24"/>
        </w:rPr>
        <w:t>browse this list</w:t>
      </w:r>
    </w:p>
    <w:p w14:paraId="4486E87E" w14:textId="517EF98F" w:rsidR="00710C75" w:rsidRPr="00710C75" w:rsidRDefault="00710C75" w:rsidP="00710C75">
      <w:pPr>
        <w:pStyle w:val="ListParagraph"/>
        <w:numPr>
          <w:ilvl w:val="0"/>
          <w:numId w:val="21"/>
        </w:numPr>
        <w:rPr>
          <w:rFonts w:cs="Times New Roman"/>
          <w:szCs w:val="24"/>
        </w:rPr>
      </w:pPr>
      <w:r>
        <w:rPr>
          <w:rFonts w:cs="Times New Roman"/>
          <w:szCs w:val="24"/>
        </w:rPr>
        <w:t>Change the order of the books displayed in the list, by title, author, or genre</w:t>
      </w:r>
    </w:p>
    <w:p w14:paraId="6D0FB14E" w14:textId="2A283DFB" w:rsidR="00710C75" w:rsidRDefault="00710C75" w:rsidP="00710C75">
      <w:pPr>
        <w:pStyle w:val="ListParagraph"/>
        <w:numPr>
          <w:ilvl w:val="0"/>
          <w:numId w:val="21"/>
        </w:numPr>
        <w:rPr>
          <w:rFonts w:cs="Times New Roman"/>
          <w:szCs w:val="24"/>
        </w:rPr>
      </w:pPr>
      <w:r>
        <w:rPr>
          <w:rFonts w:cs="Times New Roman"/>
          <w:szCs w:val="24"/>
        </w:rPr>
        <w:t>Show the information about a book when it is selected</w:t>
      </w:r>
    </w:p>
    <w:p w14:paraId="3874E633" w14:textId="0F4631F8" w:rsidR="00710C75" w:rsidRDefault="00710C75" w:rsidP="00710C75">
      <w:pPr>
        <w:pStyle w:val="ListParagraph"/>
        <w:numPr>
          <w:ilvl w:val="0"/>
          <w:numId w:val="21"/>
        </w:numPr>
        <w:rPr>
          <w:rFonts w:cs="Times New Roman"/>
          <w:szCs w:val="24"/>
        </w:rPr>
      </w:pPr>
      <w:r>
        <w:rPr>
          <w:rFonts w:cs="Times New Roman"/>
          <w:szCs w:val="24"/>
        </w:rPr>
        <w:t>Search keywords inside the books in the online library, and display the books containing these keywords as a list</w:t>
      </w:r>
    </w:p>
    <w:p w14:paraId="5F8C7318" w14:textId="48D3B8B3" w:rsidR="00710C75" w:rsidRDefault="00710C75" w:rsidP="00710C75">
      <w:pPr>
        <w:pStyle w:val="ListParagraph"/>
        <w:numPr>
          <w:ilvl w:val="0"/>
          <w:numId w:val="21"/>
        </w:numPr>
        <w:rPr>
          <w:rFonts w:cs="Times New Roman"/>
          <w:szCs w:val="24"/>
        </w:rPr>
      </w:pPr>
      <w:r>
        <w:rPr>
          <w:rFonts w:cs="Times New Roman"/>
          <w:szCs w:val="24"/>
        </w:rPr>
        <w:t>Download a book from the server and store it in a local book Library</w:t>
      </w:r>
    </w:p>
    <w:p w14:paraId="64DE8CFD" w14:textId="27FEB14E" w:rsidR="00710C75" w:rsidRDefault="00710C75" w:rsidP="00710C75">
      <w:pPr>
        <w:pStyle w:val="ListParagraph"/>
        <w:numPr>
          <w:ilvl w:val="0"/>
          <w:numId w:val="21"/>
        </w:numPr>
        <w:rPr>
          <w:rFonts w:cs="Times New Roman"/>
          <w:szCs w:val="24"/>
        </w:rPr>
      </w:pPr>
      <w:r>
        <w:rPr>
          <w:rFonts w:cs="Times New Roman"/>
          <w:szCs w:val="24"/>
        </w:rPr>
        <w:t>Display the list of books stored locally, and let the user navigate into this list</w:t>
      </w:r>
    </w:p>
    <w:p w14:paraId="0F38C914" w14:textId="25281CCD" w:rsidR="00710C75" w:rsidRDefault="00710C75" w:rsidP="00710C75">
      <w:pPr>
        <w:pStyle w:val="ListParagraph"/>
        <w:numPr>
          <w:ilvl w:val="0"/>
          <w:numId w:val="21"/>
        </w:numPr>
        <w:rPr>
          <w:rFonts w:cs="Times New Roman"/>
          <w:szCs w:val="24"/>
        </w:rPr>
      </w:pPr>
      <w:r>
        <w:rPr>
          <w:rFonts w:cs="Times New Roman"/>
          <w:szCs w:val="24"/>
        </w:rPr>
        <w:t>Delete a book stored locally</w:t>
      </w:r>
    </w:p>
    <w:p w14:paraId="1E93BF8C" w14:textId="73E77159" w:rsidR="00710C75" w:rsidRDefault="00710C75" w:rsidP="00710C75">
      <w:pPr>
        <w:pStyle w:val="ListParagraph"/>
        <w:numPr>
          <w:ilvl w:val="0"/>
          <w:numId w:val="21"/>
        </w:numPr>
        <w:rPr>
          <w:rFonts w:cs="Times New Roman"/>
          <w:szCs w:val="24"/>
        </w:rPr>
      </w:pPr>
      <w:r>
        <w:rPr>
          <w:rFonts w:cs="Times New Roman"/>
          <w:szCs w:val="24"/>
        </w:rPr>
        <w:t>Display the content of a book, page by page</w:t>
      </w:r>
    </w:p>
    <w:p w14:paraId="70E4C75D" w14:textId="098FFC9F" w:rsidR="00710C75" w:rsidRDefault="00710C75" w:rsidP="00710C75">
      <w:pPr>
        <w:pStyle w:val="ListParagraph"/>
        <w:numPr>
          <w:ilvl w:val="0"/>
          <w:numId w:val="21"/>
        </w:numPr>
        <w:rPr>
          <w:rFonts w:cs="Times New Roman"/>
          <w:szCs w:val="24"/>
        </w:rPr>
      </w:pPr>
      <w:r>
        <w:rPr>
          <w:rFonts w:cs="Times New Roman"/>
          <w:szCs w:val="24"/>
        </w:rPr>
        <w:t>Let the user navigate easily inside a book using a table of content</w:t>
      </w:r>
    </w:p>
    <w:p w14:paraId="10F45C92" w14:textId="71760CDB" w:rsidR="00710C75" w:rsidRDefault="00710C75" w:rsidP="00710C75">
      <w:pPr>
        <w:pStyle w:val="ListParagraph"/>
        <w:numPr>
          <w:ilvl w:val="0"/>
          <w:numId w:val="21"/>
        </w:numPr>
        <w:rPr>
          <w:rFonts w:cs="Times New Roman"/>
          <w:szCs w:val="24"/>
        </w:rPr>
      </w:pPr>
      <w:r>
        <w:rPr>
          <w:rFonts w:cs="Times New Roman"/>
          <w:szCs w:val="24"/>
        </w:rPr>
        <w:t>Search keywords inside a book and highlight the words if found in the book</w:t>
      </w:r>
    </w:p>
    <w:p w14:paraId="461FD121" w14:textId="70431363" w:rsidR="00710C75" w:rsidRDefault="00710C75" w:rsidP="00710C75">
      <w:pPr>
        <w:pStyle w:val="ListParagraph"/>
        <w:numPr>
          <w:ilvl w:val="0"/>
          <w:numId w:val="21"/>
        </w:numPr>
        <w:rPr>
          <w:rFonts w:cs="Times New Roman"/>
          <w:szCs w:val="24"/>
        </w:rPr>
      </w:pPr>
      <w:r>
        <w:rPr>
          <w:rFonts w:cs="Times New Roman"/>
          <w:szCs w:val="24"/>
        </w:rPr>
        <w:t>Highlight areas in a book</w:t>
      </w:r>
    </w:p>
    <w:p w14:paraId="584BBF0A" w14:textId="6CECC90F" w:rsidR="00710C75" w:rsidRDefault="00710C75" w:rsidP="00710C75">
      <w:pPr>
        <w:pStyle w:val="ListParagraph"/>
        <w:numPr>
          <w:ilvl w:val="0"/>
          <w:numId w:val="21"/>
        </w:numPr>
        <w:rPr>
          <w:rFonts w:cs="Times New Roman"/>
          <w:szCs w:val="24"/>
        </w:rPr>
      </w:pPr>
      <w:r>
        <w:rPr>
          <w:rFonts w:cs="Times New Roman"/>
          <w:szCs w:val="24"/>
        </w:rPr>
        <w:t>Copy the highlighted areas in a text-file</w:t>
      </w:r>
    </w:p>
    <w:p w14:paraId="52EA29E7" w14:textId="7E3F9BA4" w:rsidR="00710C75" w:rsidRDefault="00AC63C0" w:rsidP="00710C75">
      <w:pPr>
        <w:pStyle w:val="ListParagraph"/>
        <w:numPr>
          <w:ilvl w:val="0"/>
          <w:numId w:val="21"/>
        </w:numPr>
        <w:rPr>
          <w:rFonts w:cs="Times New Roman"/>
          <w:szCs w:val="24"/>
        </w:rPr>
      </w:pPr>
      <w:r>
        <w:rPr>
          <w:rFonts w:cs="Times New Roman"/>
          <w:szCs w:val="24"/>
        </w:rPr>
        <w:t>Set/reset</w:t>
      </w:r>
      <w:r w:rsidR="00710C75">
        <w:rPr>
          <w:rFonts w:cs="Times New Roman"/>
          <w:szCs w:val="24"/>
        </w:rPr>
        <w:t xml:space="preserve"> bookmarks</w:t>
      </w:r>
    </w:p>
    <w:p w14:paraId="6BE79573" w14:textId="24E6A028" w:rsidR="00710C75" w:rsidRDefault="00AC63C0" w:rsidP="00710C75">
      <w:pPr>
        <w:pStyle w:val="ListParagraph"/>
        <w:numPr>
          <w:ilvl w:val="0"/>
          <w:numId w:val="21"/>
        </w:numPr>
        <w:rPr>
          <w:rFonts w:cs="Times New Roman"/>
          <w:szCs w:val="24"/>
        </w:rPr>
      </w:pPr>
      <w:r>
        <w:rPr>
          <w:rFonts w:cs="Times New Roman"/>
          <w:szCs w:val="24"/>
        </w:rPr>
        <w:t>Search</w:t>
      </w:r>
      <w:r w:rsidR="00710C75">
        <w:rPr>
          <w:rFonts w:cs="Times New Roman"/>
          <w:szCs w:val="24"/>
        </w:rPr>
        <w:t xml:space="preserve"> for words in a dictionary </w:t>
      </w:r>
    </w:p>
    <w:p w14:paraId="77A6AC53" w14:textId="1D9626BC" w:rsidR="00AC63C0" w:rsidRPr="00990155" w:rsidRDefault="00710C75" w:rsidP="00990155">
      <w:pPr>
        <w:pStyle w:val="ListParagraph"/>
        <w:numPr>
          <w:ilvl w:val="0"/>
          <w:numId w:val="21"/>
        </w:numPr>
        <w:rPr>
          <w:rFonts w:cs="Times New Roman"/>
          <w:szCs w:val="24"/>
        </w:rPr>
      </w:pPr>
      <w:r>
        <w:rPr>
          <w:rFonts w:cs="Times New Roman"/>
          <w:szCs w:val="24"/>
        </w:rPr>
        <w:t xml:space="preserve">Change the display settings (font, </w:t>
      </w:r>
      <w:proofErr w:type="spellStart"/>
      <w:r>
        <w:rPr>
          <w:rFonts w:cs="Times New Roman"/>
          <w:szCs w:val="24"/>
        </w:rPr>
        <w:t>color</w:t>
      </w:r>
      <w:proofErr w:type="spellEnd"/>
      <w:r>
        <w:rPr>
          <w:rFonts w:cs="Times New Roman"/>
          <w:szCs w:val="24"/>
        </w:rPr>
        <w:t>, background</w:t>
      </w:r>
      <w:r w:rsidR="00AC63C0">
        <w:rPr>
          <w:rFonts w:cs="Times New Roman"/>
          <w:szCs w:val="24"/>
        </w:rPr>
        <w:t xml:space="preserve"> </w:t>
      </w:r>
      <w:proofErr w:type="spellStart"/>
      <w:r w:rsidR="00AC63C0">
        <w:rPr>
          <w:rFonts w:cs="Times New Roman"/>
          <w:szCs w:val="24"/>
        </w:rPr>
        <w:t>color</w:t>
      </w:r>
      <w:proofErr w:type="spellEnd"/>
      <w:r w:rsidR="00AC63C0">
        <w:rPr>
          <w:rFonts w:cs="Times New Roman"/>
          <w:szCs w:val="24"/>
        </w:rPr>
        <w:t>, high</w:t>
      </w:r>
      <w:r>
        <w:rPr>
          <w:rFonts w:cs="Times New Roman"/>
          <w:szCs w:val="24"/>
        </w:rPr>
        <w:t xml:space="preserve">light </w:t>
      </w:r>
      <w:proofErr w:type="spellStart"/>
      <w:r>
        <w:rPr>
          <w:rFonts w:cs="Times New Roman"/>
          <w:szCs w:val="24"/>
        </w:rPr>
        <w:t>color</w:t>
      </w:r>
      <w:proofErr w:type="spellEnd"/>
      <w:r>
        <w:rPr>
          <w:rFonts w:cs="Times New Roman"/>
          <w:szCs w:val="24"/>
        </w:rPr>
        <w:t>)</w:t>
      </w:r>
    </w:p>
    <w:p w14:paraId="1A1FDD73" w14:textId="0BB27401" w:rsidR="0051543A" w:rsidRPr="0051543A" w:rsidRDefault="0051543A" w:rsidP="00F65AA7">
      <w:pPr>
        <w:pStyle w:val="Heading2"/>
        <w:numPr>
          <w:ilvl w:val="1"/>
          <w:numId w:val="1"/>
        </w:numPr>
      </w:pPr>
      <w:bookmarkStart w:id="23" w:name="_Toc244031583"/>
      <w:r w:rsidRPr="0051543A">
        <w:t>User characteristics</w:t>
      </w:r>
      <w:bookmarkEnd w:id="23"/>
    </w:p>
    <w:p w14:paraId="5635BDE6" w14:textId="258EEA1A" w:rsidR="0051543A" w:rsidRPr="0051543A" w:rsidRDefault="0051543A" w:rsidP="0051543A">
      <w:pPr>
        <w:rPr>
          <w:rFonts w:cs="Times New Roman"/>
          <w:szCs w:val="24"/>
        </w:rPr>
      </w:pPr>
      <w:r w:rsidRPr="0051543A">
        <w:rPr>
          <w:rFonts w:cs="Times New Roman"/>
          <w:szCs w:val="24"/>
        </w:rPr>
        <w:t>The general characteristics of the users of this intended product are those that have finished their compulsory education levels, with a basic understanding and experience with compu</w:t>
      </w:r>
      <w:r w:rsidR="00AC63C0">
        <w:rPr>
          <w:rFonts w:cs="Times New Roman"/>
          <w:szCs w:val="24"/>
        </w:rPr>
        <w:t>ters or other technical devices</w:t>
      </w:r>
      <w:r w:rsidRPr="0051543A">
        <w:rPr>
          <w:rFonts w:cs="Times New Roman"/>
          <w:szCs w:val="24"/>
        </w:rPr>
        <w:t>.</w:t>
      </w:r>
    </w:p>
    <w:p w14:paraId="66C311EB" w14:textId="58190EC6" w:rsidR="0051543A" w:rsidRPr="0051543A" w:rsidRDefault="0051543A" w:rsidP="00F65AA7">
      <w:pPr>
        <w:pStyle w:val="Heading2"/>
        <w:numPr>
          <w:ilvl w:val="1"/>
          <w:numId w:val="1"/>
        </w:numPr>
      </w:pPr>
      <w:bookmarkStart w:id="24" w:name="_Toc244031584"/>
      <w:r w:rsidRPr="0051543A">
        <w:t>Constraints</w:t>
      </w:r>
      <w:bookmarkEnd w:id="24"/>
    </w:p>
    <w:p w14:paraId="048098D9" w14:textId="1D42CB9B" w:rsidR="0051543A" w:rsidRPr="0051543A" w:rsidRDefault="007E7091" w:rsidP="0051543A">
      <w:pPr>
        <w:rPr>
          <w:rFonts w:cs="Times New Roman"/>
          <w:szCs w:val="24"/>
        </w:rPr>
      </w:pPr>
      <w:r>
        <w:rPr>
          <w:rFonts w:cs="Times New Roman"/>
          <w:szCs w:val="24"/>
        </w:rPr>
        <w:t>There are no constraints to be noted for the moment.</w:t>
      </w:r>
    </w:p>
    <w:p w14:paraId="5474673E" w14:textId="4A8DF6A0" w:rsidR="0051543A" w:rsidRPr="0051543A" w:rsidRDefault="0051543A" w:rsidP="0057656D">
      <w:pPr>
        <w:pStyle w:val="Heading2"/>
        <w:numPr>
          <w:ilvl w:val="1"/>
          <w:numId w:val="1"/>
        </w:numPr>
      </w:pPr>
      <w:bookmarkStart w:id="25" w:name="_Toc244031585"/>
      <w:r w:rsidRPr="0051543A">
        <w:t>Assumptions and dependencies</w:t>
      </w:r>
      <w:bookmarkEnd w:id="25"/>
    </w:p>
    <w:p w14:paraId="52D40121" w14:textId="7333A610" w:rsidR="0051543A" w:rsidRPr="0051543A" w:rsidRDefault="000C701C" w:rsidP="0051543A">
      <w:pPr>
        <w:rPr>
          <w:rFonts w:eastAsia="Times New Roman" w:cs="Times New Roman"/>
          <w:szCs w:val="24"/>
        </w:rPr>
      </w:pPr>
      <w:r>
        <w:rPr>
          <w:rFonts w:eastAsia="Times New Roman" w:cs="Times New Roman"/>
          <w:szCs w:val="24"/>
        </w:rPr>
        <w:t>We make the assumption</w:t>
      </w:r>
      <w:r w:rsidR="004F34BE">
        <w:rPr>
          <w:rFonts w:eastAsia="Times New Roman" w:cs="Times New Roman"/>
          <w:szCs w:val="24"/>
        </w:rPr>
        <w:t xml:space="preserve"> </w:t>
      </w:r>
      <w:r>
        <w:rPr>
          <w:rFonts w:eastAsia="Times New Roman" w:cs="Times New Roman"/>
          <w:szCs w:val="24"/>
        </w:rPr>
        <w:t>that the memory available in the dedicated server</w:t>
      </w:r>
      <w:r w:rsidR="004F34BE">
        <w:rPr>
          <w:rFonts w:eastAsia="Times New Roman" w:cs="Times New Roman"/>
          <w:szCs w:val="24"/>
        </w:rPr>
        <w:t xml:space="preserve"> </w:t>
      </w:r>
      <w:r>
        <w:rPr>
          <w:rFonts w:eastAsia="Times New Roman" w:cs="Times New Roman"/>
          <w:szCs w:val="24"/>
        </w:rPr>
        <w:t>in largely sufficient for all the books to store.</w:t>
      </w:r>
    </w:p>
    <w:p w14:paraId="2A3C3C9C" w14:textId="71872525" w:rsidR="0051543A" w:rsidRPr="0051543A" w:rsidRDefault="0057656D" w:rsidP="0057656D">
      <w:pPr>
        <w:pStyle w:val="Heading2"/>
        <w:numPr>
          <w:ilvl w:val="1"/>
          <w:numId w:val="1"/>
        </w:numPr>
      </w:pPr>
      <w:bookmarkStart w:id="26" w:name="_Toc244031586"/>
      <w:r>
        <w:t>A</w:t>
      </w:r>
      <w:r w:rsidR="0051543A" w:rsidRPr="0051543A">
        <w:t>pportioning of Requirements</w:t>
      </w:r>
      <w:bookmarkEnd w:id="26"/>
    </w:p>
    <w:p w14:paraId="63EDFC8B" w14:textId="77777777" w:rsidR="0051543A" w:rsidRPr="0051543A" w:rsidRDefault="0051543A" w:rsidP="0051543A">
      <w:pPr>
        <w:rPr>
          <w:rFonts w:cs="Times New Roman"/>
          <w:szCs w:val="24"/>
        </w:rPr>
      </w:pPr>
      <w:r w:rsidRPr="0051543A">
        <w:rPr>
          <w:rFonts w:cs="Times New Roman"/>
          <w:szCs w:val="24"/>
        </w:rPr>
        <w:t>An android version of the project will be under development once the Desktop based application is finished while an applet version is being considered.</w:t>
      </w:r>
    </w:p>
    <w:p w14:paraId="21433FC9" w14:textId="77777777" w:rsidR="00990155" w:rsidRDefault="00990155" w:rsidP="00990155">
      <w:pPr>
        <w:pStyle w:val="Heading2"/>
      </w:pPr>
    </w:p>
    <w:p w14:paraId="2BF2D0D8" w14:textId="6A23E78D" w:rsidR="00990155" w:rsidRPr="00990155" w:rsidRDefault="00E331B3" w:rsidP="00E331B3">
      <w:pPr>
        <w:pStyle w:val="Heading1"/>
        <w:numPr>
          <w:ilvl w:val="0"/>
          <w:numId w:val="1"/>
        </w:numPr>
      </w:pPr>
      <w:bookmarkStart w:id="27" w:name="_Toc244031587"/>
      <w:r>
        <w:t>Specific Requirements</w:t>
      </w:r>
      <w:bookmarkEnd w:id="27"/>
    </w:p>
    <w:p w14:paraId="1A626608" w14:textId="77777777" w:rsidR="00990155" w:rsidRDefault="00990155" w:rsidP="00013BFC">
      <w:pPr>
        <w:pStyle w:val="Heading2"/>
        <w:numPr>
          <w:ilvl w:val="1"/>
          <w:numId w:val="1"/>
        </w:numPr>
      </w:pPr>
      <w:bookmarkStart w:id="28" w:name="_Toc244031588"/>
      <w:r>
        <w:t>External Interfaces</w:t>
      </w:r>
      <w:bookmarkEnd w:id="28"/>
    </w:p>
    <w:p w14:paraId="7D7B55EA" w14:textId="7F9BE877" w:rsidR="00013BFC" w:rsidRPr="00013BFC" w:rsidRDefault="00013BFC" w:rsidP="00013BFC">
      <w:r>
        <w:t>The only external interface is the Database. Here is a description of the interface:</w:t>
      </w:r>
    </w:p>
    <w:p w14:paraId="533AAE16" w14:textId="5C821E8F" w:rsidR="00013BFC" w:rsidRDefault="00013BFC" w:rsidP="00013BFC">
      <w:pPr>
        <w:pStyle w:val="ListParagraph"/>
        <w:numPr>
          <w:ilvl w:val="0"/>
          <w:numId w:val="32"/>
        </w:numPr>
        <w:ind w:left="709" w:hanging="349"/>
      </w:pPr>
      <w:r>
        <w:t>Name of item:</w:t>
      </w:r>
      <w:r>
        <w:br/>
      </w:r>
      <w:proofErr w:type="spellStart"/>
      <w:r>
        <w:t>ClassicLit</w:t>
      </w:r>
      <w:proofErr w:type="spellEnd"/>
      <w:r>
        <w:t xml:space="preserve"> Database</w:t>
      </w:r>
    </w:p>
    <w:p w14:paraId="79C53C2E" w14:textId="77777777" w:rsidR="00DB21B1" w:rsidRDefault="00013BFC" w:rsidP="00990155">
      <w:pPr>
        <w:pStyle w:val="ListParagraph"/>
        <w:numPr>
          <w:ilvl w:val="0"/>
          <w:numId w:val="32"/>
        </w:numPr>
      </w:pPr>
      <w:r>
        <w:t>Description of purpose:</w:t>
      </w:r>
      <w:r>
        <w:br/>
      </w:r>
      <w:r w:rsidR="00DB21B1">
        <w:t>Contains all the information about the books stored in the server. Permits the software users to access and/or modify these information in real-time.</w:t>
      </w:r>
    </w:p>
    <w:p w14:paraId="05852F3F" w14:textId="77777777" w:rsidR="00DB21B1" w:rsidRDefault="00990155" w:rsidP="00990155">
      <w:pPr>
        <w:pStyle w:val="ListParagraph"/>
        <w:numPr>
          <w:ilvl w:val="0"/>
          <w:numId w:val="32"/>
        </w:numPr>
      </w:pPr>
      <w:r>
        <w:t>Source of input or destination of output</w:t>
      </w:r>
      <w:r w:rsidR="00DB21B1">
        <w:t>:</w:t>
      </w:r>
      <w:r w:rsidR="00DB21B1">
        <w:br/>
        <w:t>The software will send SQL queries to the database to retrieve/modify/add information from/into the database, according to the users actions.</w:t>
      </w:r>
    </w:p>
    <w:p w14:paraId="259D3E79" w14:textId="77777777" w:rsidR="00DB21B1" w:rsidRDefault="00990155" w:rsidP="00990155">
      <w:pPr>
        <w:pStyle w:val="ListParagraph"/>
        <w:numPr>
          <w:ilvl w:val="0"/>
          <w:numId w:val="32"/>
        </w:numPr>
      </w:pPr>
      <w:r>
        <w:t>Timing</w:t>
      </w:r>
      <w:r w:rsidR="00DB21B1">
        <w:t>:</w:t>
      </w:r>
      <w:r w:rsidR="00DB21B1">
        <w:br/>
        <w:t>The queries have to be processed instantly by the server.</w:t>
      </w:r>
    </w:p>
    <w:p w14:paraId="6A1DB880" w14:textId="30BFB509" w:rsidR="00990155" w:rsidRDefault="00990155" w:rsidP="00990155">
      <w:pPr>
        <w:pStyle w:val="ListParagraph"/>
        <w:numPr>
          <w:ilvl w:val="0"/>
          <w:numId w:val="32"/>
        </w:numPr>
      </w:pPr>
      <w:r>
        <w:t>Data formats</w:t>
      </w:r>
      <w:r w:rsidR="00DB21B1">
        <w:t>:</w:t>
      </w:r>
    </w:p>
    <w:p w14:paraId="408F6BE7" w14:textId="097ECA49" w:rsidR="00990155" w:rsidRDefault="0090627E" w:rsidP="0090627E">
      <w:pPr>
        <w:pStyle w:val="ListParagraph"/>
      </w:pPr>
      <w:r>
        <w:t>The content of the database is text-only.</w:t>
      </w:r>
    </w:p>
    <w:p w14:paraId="144D8596" w14:textId="77777777" w:rsidR="0090627E" w:rsidRDefault="0090627E" w:rsidP="0090627E">
      <w:pPr>
        <w:pStyle w:val="ListParagraph"/>
      </w:pPr>
    </w:p>
    <w:p w14:paraId="086E8E16" w14:textId="0E4D506D" w:rsidR="0090627E" w:rsidRDefault="0090627E" w:rsidP="0090627E">
      <w:pPr>
        <w:pStyle w:val="Heading2"/>
        <w:numPr>
          <w:ilvl w:val="1"/>
          <w:numId w:val="1"/>
        </w:numPr>
      </w:pPr>
      <w:bookmarkStart w:id="29" w:name="_Toc244031589"/>
      <w:r>
        <w:t>Functions</w:t>
      </w:r>
      <w:bookmarkEnd w:id="29"/>
    </w:p>
    <w:p w14:paraId="50B2C320" w14:textId="594C84BA" w:rsidR="00353930" w:rsidRDefault="00353930" w:rsidP="00353930">
      <w:r>
        <w:t xml:space="preserve">The system shall access the database </w:t>
      </w:r>
      <w:r w:rsidR="00FD71E8">
        <w:t>and be able to send SQL queries, to receive or store</w:t>
      </w:r>
      <w:r>
        <w:t xml:space="preserve"> information when needed.</w:t>
      </w:r>
    </w:p>
    <w:p w14:paraId="2B00247A" w14:textId="58020D37" w:rsidR="00353930" w:rsidRDefault="00353930" w:rsidP="00353930">
      <w:pPr>
        <w:rPr>
          <w:rFonts w:cs="Times New Roman"/>
          <w:szCs w:val="24"/>
        </w:rPr>
      </w:pPr>
      <w:r>
        <w:t xml:space="preserve">The system shall </w:t>
      </w:r>
      <w:r w:rsidR="00FD71E8">
        <w:t xml:space="preserve">explore the database tables in order to </w:t>
      </w:r>
      <w:r w:rsidR="00FD71E8">
        <w:rPr>
          <w:rFonts w:cs="Times New Roman"/>
          <w:szCs w:val="24"/>
        </w:rPr>
        <w:t xml:space="preserve">retrieve </w:t>
      </w:r>
      <w:r w:rsidRPr="00353930">
        <w:rPr>
          <w:rFonts w:cs="Times New Roman"/>
          <w:szCs w:val="24"/>
        </w:rPr>
        <w:t>the list of books stored in the server an</w:t>
      </w:r>
      <w:r>
        <w:rPr>
          <w:rFonts w:cs="Times New Roman"/>
          <w:szCs w:val="24"/>
        </w:rPr>
        <w:t xml:space="preserve">d all the information </w:t>
      </w:r>
      <w:r w:rsidR="00FD71E8">
        <w:rPr>
          <w:rFonts w:cs="Times New Roman"/>
          <w:szCs w:val="24"/>
        </w:rPr>
        <w:t>about them. It shall store this</w:t>
      </w:r>
      <w:r w:rsidR="00C828AD">
        <w:rPr>
          <w:rFonts w:cs="Times New Roman"/>
          <w:szCs w:val="24"/>
        </w:rPr>
        <w:t xml:space="preserve"> information in the memory using appropriate data structures.</w:t>
      </w:r>
    </w:p>
    <w:p w14:paraId="0004C557" w14:textId="77E2596B" w:rsidR="00C828AD" w:rsidRDefault="00C828AD" w:rsidP="00353930">
      <w:pPr>
        <w:rPr>
          <w:rFonts w:cs="Times New Roman"/>
          <w:szCs w:val="24"/>
        </w:rPr>
      </w:pPr>
      <w:r>
        <w:rPr>
          <w:rFonts w:cs="Times New Roman"/>
          <w:szCs w:val="24"/>
        </w:rPr>
        <w:t>The system shall display the list of books stored in the server, organizing them by title, author, or genre (according to the user’s choice). It shall be able to browse the list.</w:t>
      </w:r>
    </w:p>
    <w:p w14:paraId="3BAD0695" w14:textId="727056C7" w:rsidR="00C828AD" w:rsidRDefault="00C828AD" w:rsidP="00353930">
      <w:pPr>
        <w:rPr>
          <w:rFonts w:cs="Times New Roman"/>
          <w:szCs w:val="24"/>
        </w:rPr>
      </w:pPr>
      <w:r>
        <w:rPr>
          <w:rFonts w:cs="Times New Roman"/>
          <w:szCs w:val="24"/>
        </w:rPr>
        <w:t>The system shall show the information about a book when the book is selected</w:t>
      </w:r>
    </w:p>
    <w:p w14:paraId="6CC5919E" w14:textId="497C215C" w:rsidR="00C828AD" w:rsidRDefault="00C828AD" w:rsidP="00353930">
      <w:pPr>
        <w:rPr>
          <w:rFonts w:cs="Times New Roman"/>
          <w:szCs w:val="24"/>
        </w:rPr>
      </w:pPr>
      <w:r>
        <w:rPr>
          <w:rFonts w:cs="Times New Roman"/>
          <w:szCs w:val="24"/>
        </w:rPr>
        <w:t>The system shall be able to search keywo</w:t>
      </w:r>
      <w:r w:rsidR="006178D6">
        <w:rPr>
          <w:rFonts w:cs="Times New Roman"/>
          <w:szCs w:val="24"/>
        </w:rPr>
        <w:t>rds in the online library books</w:t>
      </w:r>
      <w:r>
        <w:rPr>
          <w:rFonts w:cs="Times New Roman"/>
          <w:szCs w:val="24"/>
        </w:rPr>
        <w:t xml:space="preserve"> </w:t>
      </w:r>
      <w:r w:rsidR="006178D6">
        <w:rPr>
          <w:rFonts w:cs="Times New Roman"/>
          <w:szCs w:val="24"/>
        </w:rPr>
        <w:t xml:space="preserve">using SQL queries, </w:t>
      </w:r>
      <w:r>
        <w:rPr>
          <w:rFonts w:cs="Times New Roman"/>
          <w:szCs w:val="24"/>
        </w:rPr>
        <w:t>and filter the displayed list in order to show only the books containing the given keywords.</w:t>
      </w:r>
    </w:p>
    <w:p w14:paraId="4943A19B" w14:textId="41BCCEE9" w:rsidR="00C828AD" w:rsidRDefault="00C828AD" w:rsidP="00353930">
      <w:pPr>
        <w:rPr>
          <w:rFonts w:cs="Times New Roman"/>
          <w:szCs w:val="24"/>
        </w:rPr>
      </w:pPr>
      <w:r>
        <w:rPr>
          <w:rFonts w:cs="Times New Roman"/>
          <w:szCs w:val="24"/>
        </w:rPr>
        <w:t>The system shall be able to download books from the dedicated server, using their direct URL, when the user decides it. The books shall be stored in the local computer, and added to the local books library.</w:t>
      </w:r>
    </w:p>
    <w:p w14:paraId="5CEE6C47" w14:textId="511080AD" w:rsidR="00C828AD" w:rsidRDefault="00C828AD" w:rsidP="00353930">
      <w:pPr>
        <w:rPr>
          <w:rFonts w:cs="Times New Roman"/>
          <w:szCs w:val="24"/>
        </w:rPr>
      </w:pPr>
      <w:r>
        <w:rPr>
          <w:rFonts w:cs="Times New Roman"/>
          <w:szCs w:val="24"/>
        </w:rPr>
        <w:t xml:space="preserve">The system shall be able to display the list of the books contained in the local library, organizing them by title, author, or genre (according to the user’s choice), it shall be able to browse the list. </w:t>
      </w:r>
    </w:p>
    <w:p w14:paraId="01255E8E" w14:textId="21324B4E" w:rsidR="00C828AD" w:rsidRDefault="00C828AD" w:rsidP="00353930">
      <w:pPr>
        <w:rPr>
          <w:rFonts w:cs="Times New Roman"/>
          <w:szCs w:val="24"/>
        </w:rPr>
      </w:pPr>
      <w:r>
        <w:rPr>
          <w:rFonts w:cs="Times New Roman"/>
          <w:szCs w:val="24"/>
        </w:rPr>
        <w:t>The system shall be able to delete a downloaded book from the local library</w:t>
      </w:r>
    </w:p>
    <w:p w14:paraId="11A92662" w14:textId="3C62DB75" w:rsidR="00C828AD" w:rsidRDefault="00C828AD" w:rsidP="00353930">
      <w:pPr>
        <w:rPr>
          <w:rFonts w:cs="Times New Roman"/>
          <w:szCs w:val="24"/>
        </w:rPr>
      </w:pPr>
      <w:r>
        <w:rPr>
          <w:rFonts w:cs="Times New Roman"/>
          <w:szCs w:val="24"/>
        </w:rPr>
        <w:t>The system shall be able to display the content of a book, page by page. When the content is display, the system shall provide a table of contents to let the user navigate easily from one section to another in the book.</w:t>
      </w:r>
    </w:p>
    <w:p w14:paraId="3789F62D" w14:textId="29A3D317" w:rsidR="00C828AD" w:rsidRDefault="00C828AD" w:rsidP="00353930">
      <w:pPr>
        <w:rPr>
          <w:rFonts w:cs="Times New Roman"/>
          <w:szCs w:val="24"/>
        </w:rPr>
      </w:pPr>
      <w:r>
        <w:rPr>
          <w:rFonts w:cs="Times New Roman"/>
          <w:szCs w:val="24"/>
        </w:rPr>
        <w:t>The system shall be able to search for keywords in a specific book, and highlight the keywords in the book if they are found.</w:t>
      </w:r>
    </w:p>
    <w:p w14:paraId="0DA2625A" w14:textId="1BA641F8" w:rsidR="00C828AD" w:rsidRDefault="00C828AD" w:rsidP="00353930">
      <w:pPr>
        <w:rPr>
          <w:rFonts w:cs="Times New Roman"/>
          <w:szCs w:val="24"/>
        </w:rPr>
      </w:pPr>
      <w:r>
        <w:rPr>
          <w:rFonts w:cs="Times New Roman"/>
          <w:szCs w:val="24"/>
        </w:rPr>
        <w:t>The system shall let the user highli</w:t>
      </w:r>
      <w:r w:rsidR="00BA581C">
        <w:rPr>
          <w:rFonts w:cs="Times New Roman"/>
          <w:szCs w:val="24"/>
        </w:rPr>
        <w:t>ght areas in a book, and copy</w:t>
      </w:r>
      <w:r>
        <w:rPr>
          <w:rFonts w:cs="Times New Roman"/>
          <w:szCs w:val="24"/>
        </w:rPr>
        <w:t xml:space="preserve"> the highlighted areas to a text-file.</w:t>
      </w:r>
    </w:p>
    <w:p w14:paraId="1EF00267" w14:textId="0E12C1B5" w:rsidR="00C828AD" w:rsidRPr="00353930" w:rsidRDefault="00C828AD" w:rsidP="00353930">
      <w:pPr>
        <w:rPr>
          <w:rFonts w:cs="Times New Roman"/>
          <w:szCs w:val="24"/>
        </w:rPr>
      </w:pPr>
      <w:r>
        <w:rPr>
          <w:rFonts w:cs="Times New Roman"/>
          <w:szCs w:val="24"/>
        </w:rPr>
        <w:t xml:space="preserve">The system shall provide a settings menu, where the font, </w:t>
      </w:r>
      <w:proofErr w:type="spellStart"/>
      <w:r>
        <w:rPr>
          <w:rFonts w:cs="Times New Roman"/>
          <w:szCs w:val="24"/>
        </w:rPr>
        <w:t>color</w:t>
      </w:r>
      <w:proofErr w:type="spellEnd"/>
      <w:r>
        <w:rPr>
          <w:rFonts w:cs="Times New Roman"/>
          <w:szCs w:val="24"/>
        </w:rPr>
        <w:t>, background, a</w:t>
      </w:r>
      <w:r w:rsidR="008F6E93">
        <w:rPr>
          <w:rFonts w:cs="Times New Roman"/>
          <w:szCs w:val="24"/>
        </w:rPr>
        <w:t>nd high</w:t>
      </w:r>
      <w:r>
        <w:rPr>
          <w:rFonts w:cs="Times New Roman"/>
          <w:szCs w:val="24"/>
        </w:rPr>
        <w:t xml:space="preserve">light </w:t>
      </w:r>
      <w:proofErr w:type="spellStart"/>
      <w:r>
        <w:rPr>
          <w:rFonts w:cs="Times New Roman"/>
          <w:szCs w:val="24"/>
        </w:rPr>
        <w:t>color</w:t>
      </w:r>
      <w:proofErr w:type="spellEnd"/>
      <w:r>
        <w:rPr>
          <w:rFonts w:cs="Times New Roman"/>
          <w:szCs w:val="24"/>
        </w:rPr>
        <w:t xml:space="preserve"> can be changed. </w:t>
      </w:r>
    </w:p>
    <w:p w14:paraId="1E13A763" w14:textId="14DADA94" w:rsidR="00353930" w:rsidRPr="00353930" w:rsidRDefault="00353930" w:rsidP="00353930"/>
    <w:p w14:paraId="4D6FC4AF" w14:textId="2FF6FBA3" w:rsidR="00990155" w:rsidRDefault="00990155" w:rsidP="0090627E">
      <w:pPr>
        <w:pStyle w:val="Heading2"/>
        <w:numPr>
          <w:ilvl w:val="1"/>
          <w:numId w:val="1"/>
        </w:numPr>
      </w:pPr>
      <w:bookmarkStart w:id="30" w:name="_Toc244031590"/>
      <w:r>
        <w:t>Performance</w:t>
      </w:r>
      <w:r w:rsidR="0090627E">
        <w:t xml:space="preserve"> Requirements</w:t>
      </w:r>
      <w:bookmarkEnd w:id="30"/>
    </w:p>
    <w:p w14:paraId="3B322885" w14:textId="2E04FB29" w:rsidR="00F70986" w:rsidRDefault="00F70986" w:rsidP="00F70986">
      <w:r>
        <w:t>Since this is not a real-time application, performance will not be a major issue.</w:t>
      </w:r>
    </w:p>
    <w:p w14:paraId="0E495315" w14:textId="31D6EFB2" w:rsidR="00F70986" w:rsidRPr="00F70986" w:rsidRDefault="00F70986" w:rsidP="00F70986">
      <w:r>
        <w:t>The main functions described previously should not take more than 5 seconds.</w:t>
      </w:r>
    </w:p>
    <w:p w14:paraId="6B32ABDC" w14:textId="11F80DFC" w:rsidR="00F70986" w:rsidRDefault="00990155" w:rsidP="00990155">
      <w:r>
        <w:t xml:space="preserve">The </w:t>
      </w:r>
      <w:r w:rsidR="00F70986">
        <w:t>database</w:t>
      </w:r>
      <w:r>
        <w:t xml:space="preserve"> must support simultaneous requests and must have sufficient bandwidth to quickly deliver books to the thousands likely to use the system.</w:t>
      </w:r>
    </w:p>
    <w:p w14:paraId="743D4826" w14:textId="77777777" w:rsidR="00F70986" w:rsidRDefault="00F70986" w:rsidP="00990155"/>
    <w:p w14:paraId="7348E370" w14:textId="110370F9" w:rsidR="00990155" w:rsidRDefault="0090627E" w:rsidP="0090627E">
      <w:pPr>
        <w:pStyle w:val="Heading2"/>
        <w:numPr>
          <w:ilvl w:val="1"/>
          <w:numId w:val="1"/>
        </w:numPr>
      </w:pPr>
      <w:bookmarkStart w:id="31" w:name="_Toc244031591"/>
      <w:r>
        <w:t>Logical Database Requirements</w:t>
      </w:r>
      <w:bookmarkEnd w:id="31"/>
    </w:p>
    <w:p w14:paraId="39727723" w14:textId="0C4D7D95" w:rsidR="00990155" w:rsidRDefault="00F70986" w:rsidP="00990155">
      <w:r>
        <w:t xml:space="preserve">Not yet decided. We should </w:t>
      </w:r>
      <w:r w:rsidR="00AC1243">
        <w:t xml:space="preserve">first </w:t>
      </w:r>
      <w:r>
        <w:t xml:space="preserve">make an UML graph in order to understand the relationships between the data entries and </w:t>
      </w:r>
      <w:r w:rsidR="00AC1243">
        <w:t>decide what SQL tables to use, their contents and relationships.</w:t>
      </w:r>
    </w:p>
    <w:p w14:paraId="1AA5F19C" w14:textId="77777777" w:rsidR="00F70986" w:rsidRDefault="00F70986" w:rsidP="00990155"/>
    <w:p w14:paraId="77514731" w14:textId="609AADB0" w:rsidR="00990155" w:rsidRDefault="00990155" w:rsidP="0090627E">
      <w:pPr>
        <w:pStyle w:val="Heading2"/>
        <w:numPr>
          <w:ilvl w:val="1"/>
          <w:numId w:val="1"/>
        </w:numPr>
      </w:pPr>
      <w:bookmarkStart w:id="32" w:name="_Toc244031592"/>
      <w:r>
        <w:t>Design constraints</w:t>
      </w:r>
      <w:bookmarkEnd w:id="32"/>
    </w:p>
    <w:p w14:paraId="3A91FF92" w14:textId="4FD6A909" w:rsidR="00990155" w:rsidRDefault="00AC1243" w:rsidP="00AC1243">
      <w:r>
        <w:t>No constraints noted for the moment.</w:t>
      </w:r>
    </w:p>
    <w:p w14:paraId="0E065E1B" w14:textId="77777777" w:rsidR="00990155" w:rsidRDefault="00990155" w:rsidP="0090627E">
      <w:pPr>
        <w:pStyle w:val="Heading2"/>
        <w:numPr>
          <w:ilvl w:val="1"/>
          <w:numId w:val="1"/>
        </w:numPr>
      </w:pPr>
      <w:bookmarkStart w:id="33" w:name="_Toc244031593"/>
      <w:r>
        <w:t>Software system attributes</w:t>
      </w:r>
      <w:bookmarkEnd w:id="33"/>
    </w:p>
    <w:p w14:paraId="2554F206" w14:textId="77777777" w:rsidR="00990155" w:rsidRDefault="00990155" w:rsidP="0090627E">
      <w:pPr>
        <w:pStyle w:val="Heading3"/>
        <w:numPr>
          <w:ilvl w:val="2"/>
          <w:numId w:val="1"/>
        </w:numPr>
      </w:pPr>
      <w:bookmarkStart w:id="34" w:name="_Toc244031594"/>
      <w:r>
        <w:t>Reliability</w:t>
      </w:r>
      <w:bookmarkEnd w:id="34"/>
    </w:p>
    <w:p w14:paraId="46D59D35" w14:textId="63F99661" w:rsidR="00990155" w:rsidRDefault="00AC1243" w:rsidP="00990155">
      <w:r>
        <w:t>The customer imposes no reliability attribute for the moment.</w:t>
      </w:r>
    </w:p>
    <w:p w14:paraId="0BFCC99B" w14:textId="77777777" w:rsidR="00990155" w:rsidRDefault="00990155" w:rsidP="0090627E">
      <w:pPr>
        <w:pStyle w:val="Heading3"/>
        <w:numPr>
          <w:ilvl w:val="2"/>
          <w:numId w:val="1"/>
        </w:numPr>
      </w:pPr>
      <w:bookmarkStart w:id="35" w:name="_Toc244031595"/>
      <w:r>
        <w:t>Availability</w:t>
      </w:r>
      <w:bookmarkEnd w:id="35"/>
    </w:p>
    <w:p w14:paraId="7BCF007E" w14:textId="6B953481" w:rsidR="00990155" w:rsidRDefault="00AC1243" w:rsidP="00990155">
      <w:r>
        <w:t>The software and the server should be available to use at any moment</w:t>
      </w:r>
    </w:p>
    <w:p w14:paraId="4F52E306" w14:textId="77777777" w:rsidR="00990155" w:rsidRDefault="00990155" w:rsidP="0090627E">
      <w:pPr>
        <w:pStyle w:val="Heading3"/>
        <w:numPr>
          <w:ilvl w:val="2"/>
          <w:numId w:val="1"/>
        </w:numPr>
      </w:pPr>
      <w:bookmarkStart w:id="36" w:name="_Toc244031596"/>
      <w:r>
        <w:t>Security</w:t>
      </w:r>
      <w:bookmarkEnd w:id="36"/>
    </w:p>
    <w:p w14:paraId="39DC43C2" w14:textId="0FF095E6" w:rsidR="00990155" w:rsidRDefault="00AC1243" w:rsidP="00990155">
      <w:r>
        <w:t>No security to be implemented for the moment</w:t>
      </w:r>
    </w:p>
    <w:p w14:paraId="52203681" w14:textId="77777777" w:rsidR="00990155" w:rsidRDefault="00990155" w:rsidP="0090627E">
      <w:pPr>
        <w:pStyle w:val="Heading3"/>
        <w:numPr>
          <w:ilvl w:val="2"/>
          <w:numId w:val="1"/>
        </w:numPr>
      </w:pPr>
      <w:bookmarkStart w:id="37" w:name="_Toc244031597"/>
      <w:r>
        <w:t>Maintainability</w:t>
      </w:r>
      <w:bookmarkEnd w:id="37"/>
    </w:p>
    <w:p w14:paraId="38D7C237" w14:textId="0F0EBBB1" w:rsidR="00990155" w:rsidRDefault="00AC1243" w:rsidP="00990155">
      <w:r>
        <w:t>The administrators should be able to make a backup of the content of the server and database.</w:t>
      </w:r>
    </w:p>
    <w:p w14:paraId="4842792B" w14:textId="77777777" w:rsidR="00990155" w:rsidRDefault="00990155" w:rsidP="0090627E">
      <w:pPr>
        <w:pStyle w:val="Heading3"/>
        <w:numPr>
          <w:ilvl w:val="2"/>
          <w:numId w:val="1"/>
        </w:numPr>
      </w:pPr>
      <w:bookmarkStart w:id="38" w:name="_Toc244031598"/>
      <w:r>
        <w:t>Portability</w:t>
      </w:r>
      <w:bookmarkEnd w:id="38"/>
    </w:p>
    <w:p w14:paraId="392F4183" w14:textId="2CAC8939" w:rsidR="00990155" w:rsidRDefault="00AC1243" w:rsidP="00990155">
      <w:r>
        <w:t>The software will be platform-independent.</w:t>
      </w:r>
    </w:p>
    <w:p w14:paraId="64F0FEBA" w14:textId="77777777" w:rsidR="00990155" w:rsidRDefault="00990155" w:rsidP="0090627E">
      <w:pPr>
        <w:pStyle w:val="Heading2"/>
        <w:numPr>
          <w:ilvl w:val="1"/>
          <w:numId w:val="1"/>
        </w:numPr>
      </w:pPr>
      <w:bookmarkStart w:id="39" w:name="_Toc244031599"/>
      <w:r>
        <w:t>Organizing the specific requirements</w:t>
      </w:r>
      <w:bookmarkEnd w:id="39"/>
    </w:p>
    <w:p w14:paraId="0C6911FF" w14:textId="77777777" w:rsidR="00990155" w:rsidRDefault="00990155" w:rsidP="0090627E">
      <w:pPr>
        <w:pStyle w:val="Heading3"/>
        <w:numPr>
          <w:ilvl w:val="2"/>
          <w:numId w:val="1"/>
        </w:numPr>
      </w:pPr>
      <w:bookmarkStart w:id="40" w:name="_Toc244031600"/>
      <w:r>
        <w:t>System mode</w:t>
      </w:r>
      <w:bookmarkEnd w:id="40"/>
    </w:p>
    <w:p w14:paraId="35E410BF" w14:textId="77777777" w:rsidR="00990155" w:rsidRDefault="00990155" w:rsidP="00990155">
      <w:r>
        <w:t>Student mode (filling the query and downloading the book(s))</w:t>
      </w:r>
    </w:p>
    <w:p w14:paraId="09633034" w14:textId="77777777" w:rsidR="00990155" w:rsidRDefault="00990155" w:rsidP="00990155">
      <w:r>
        <w:t>Admin mode (must be able to do what student mode can't)</w:t>
      </w:r>
    </w:p>
    <w:p w14:paraId="3D3CF2F0" w14:textId="77777777" w:rsidR="00990155" w:rsidRDefault="00990155" w:rsidP="0090627E">
      <w:pPr>
        <w:pStyle w:val="Heading3"/>
        <w:numPr>
          <w:ilvl w:val="2"/>
          <w:numId w:val="1"/>
        </w:numPr>
      </w:pPr>
      <w:bookmarkStart w:id="41" w:name="_Toc244031601"/>
      <w:r>
        <w:t>User class</w:t>
      </w:r>
      <w:bookmarkEnd w:id="41"/>
    </w:p>
    <w:p w14:paraId="5B905602" w14:textId="5BC5EEA4" w:rsidR="00990155" w:rsidRDefault="00711A11" w:rsidP="00990155">
      <w:r>
        <w:t>There are to user classes, associated with the two system modes: Student and Admin.</w:t>
      </w:r>
    </w:p>
    <w:p w14:paraId="4B406FCE" w14:textId="77777777" w:rsidR="00990155" w:rsidRDefault="00990155" w:rsidP="0090627E">
      <w:pPr>
        <w:pStyle w:val="Heading3"/>
        <w:numPr>
          <w:ilvl w:val="2"/>
          <w:numId w:val="1"/>
        </w:numPr>
      </w:pPr>
      <w:bookmarkStart w:id="42" w:name="_Toc244031602"/>
      <w:r>
        <w:t>Objects</w:t>
      </w:r>
      <w:bookmarkEnd w:id="42"/>
    </w:p>
    <w:p w14:paraId="353A3DE6" w14:textId="46983177" w:rsidR="00990155" w:rsidRDefault="00711A11" w:rsidP="00990155">
      <w:proofErr w:type="gramStart"/>
      <w:r>
        <w:t>Book, User, Library, Query, Interface, Table of Contents, Chapter.</w:t>
      </w:r>
      <w:proofErr w:type="gramEnd"/>
    </w:p>
    <w:p w14:paraId="166568CA" w14:textId="77777777" w:rsidR="00990155" w:rsidRDefault="00990155" w:rsidP="0090627E">
      <w:pPr>
        <w:pStyle w:val="Heading3"/>
        <w:numPr>
          <w:ilvl w:val="2"/>
          <w:numId w:val="1"/>
        </w:numPr>
      </w:pPr>
      <w:bookmarkStart w:id="43" w:name="_Toc244031603"/>
      <w:r>
        <w:t>Feature</w:t>
      </w:r>
      <w:bookmarkEnd w:id="43"/>
    </w:p>
    <w:p w14:paraId="4B71C4C1" w14:textId="51662D6D" w:rsidR="00990155" w:rsidRDefault="00990155" w:rsidP="00990155">
      <w:proofErr w:type="gramStart"/>
      <w:r>
        <w:t>Inputs by user for the majority of</w:t>
      </w:r>
      <w:r w:rsidR="00711A11">
        <w:t xml:space="preserve"> the</w:t>
      </w:r>
      <w:r>
        <w:t xml:space="preserve"> </w:t>
      </w:r>
      <w:r w:rsidR="00711A11">
        <w:t>functionalities</w:t>
      </w:r>
      <w:r>
        <w:t xml:space="preserve"> of the program</w:t>
      </w:r>
      <w:r w:rsidR="00711A11">
        <w:t>.</w:t>
      </w:r>
      <w:proofErr w:type="gramEnd"/>
    </w:p>
    <w:p w14:paraId="1EE62A71" w14:textId="77777777" w:rsidR="00990155" w:rsidRDefault="00990155" w:rsidP="0090627E">
      <w:pPr>
        <w:pStyle w:val="Heading3"/>
        <w:numPr>
          <w:ilvl w:val="2"/>
          <w:numId w:val="1"/>
        </w:numPr>
      </w:pPr>
      <w:bookmarkStart w:id="44" w:name="_Toc244031604"/>
      <w:r>
        <w:t>Response</w:t>
      </w:r>
      <w:bookmarkEnd w:id="44"/>
    </w:p>
    <w:p w14:paraId="22BF8C4C" w14:textId="495DEB89" w:rsidR="0051543A" w:rsidRPr="001D68B5" w:rsidRDefault="00990155" w:rsidP="001D68B5">
      <w:r>
        <w:t>Confirmation messages must be necessary upon each and every input from the customer and admin for quality use and maintainability</w:t>
      </w:r>
    </w:p>
    <w:sectPr w:rsidR="0051543A" w:rsidRPr="001D68B5" w:rsidSect="00B1400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8264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C862E7E"/>
    <w:multiLevelType w:val="hybridMultilevel"/>
    <w:tmpl w:val="9C68D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412E66"/>
    <w:multiLevelType w:val="hybridMultilevel"/>
    <w:tmpl w:val="65D8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3F3194"/>
    <w:multiLevelType w:val="multilevel"/>
    <w:tmpl w:val="E4DEBA9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17140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1D00F0F"/>
    <w:multiLevelType w:val="hybridMultilevel"/>
    <w:tmpl w:val="C026E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3A7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056E2B"/>
    <w:multiLevelType w:val="multilevel"/>
    <w:tmpl w:val="E4DEBA9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2D3A8D"/>
    <w:multiLevelType w:val="hybridMultilevel"/>
    <w:tmpl w:val="E56E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7236D"/>
    <w:multiLevelType w:val="hybridMultilevel"/>
    <w:tmpl w:val="AC32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EF59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4662EA"/>
    <w:multiLevelType w:val="multilevel"/>
    <w:tmpl w:val="E4DEBA9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62A2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D63F0B"/>
    <w:multiLevelType w:val="hybridMultilevel"/>
    <w:tmpl w:val="0FDCB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A11337"/>
    <w:multiLevelType w:val="multilevel"/>
    <w:tmpl w:val="E4DEBA9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F6771F4"/>
    <w:multiLevelType w:val="hybridMultilevel"/>
    <w:tmpl w:val="264A3CB6"/>
    <w:lvl w:ilvl="0" w:tplc="1DF0D006">
      <w:start w:val="2"/>
      <w:numFmt w:val="bullet"/>
      <w:lvlText w:val="-"/>
      <w:lvlJc w:val="left"/>
      <w:pPr>
        <w:ind w:left="720" w:hanging="360"/>
      </w:pPr>
      <w:rPr>
        <w:rFonts w:ascii="Cambria" w:eastAsiaTheme="maj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6E2B52"/>
    <w:multiLevelType w:val="multilevel"/>
    <w:tmpl w:val="A18E57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CA314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4230B4"/>
    <w:multiLevelType w:val="multilevel"/>
    <w:tmpl w:val="A18E57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80B3897"/>
    <w:multiLevelType w:val="multilevel"/>
    <w:tmpl w:val="6E066452"/>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9AB1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B002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5A7266"/>
    <w:multiLevelType w:val="multilevel"/>
    <w:tmpl w:val="744E62B8"/>
    <w:lvl w:ilvl="0">
      <w:start w:val="1"/>
      <w:numFmt w:val="decimal"/>
      <w:lvlText w:val="%1."/>
      <w:lvlJc w:val="left"/>
      <w:pPr>
        <w:ind w:left="360" w:hanging="360"/>
      </w:pPr>
      <w:rPr>
        <w:rFonts w:hint="default"/>
      </w:rPr>
    </w:lvl>
    <w:lvl w:ilvl="1">
      <w:start w:val="1"/>
      <w:numFmt w:val="none"/>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15047CF"/>
    <w:multiLevelType w:val="multilevel"/>
    <w:tmpl w:val="A18E57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28E7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DC3D9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787748FB"/>
    <w:multiLevelType w:val="multilevel"/>
    <w:tmpl w:val="2E82825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8D67746"/>
    <w:multiLevelType w:val="multilevel"/>
    <w:tmpl w:val="A18E57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25440A"/>
    <w:multiLevelType w:val="hybridMultilevel"/>
    <w:tmpl w:val="F61AF8D0"/>
    <w:lvl w:ilvl="0" w:tplc="F648F2D2">
      <w:start w:val="2"/>
      <w:numFmt w:val="bullet"/>
      <w:lvlText w:val="-"/>
      <w:lvlJc w:val="left"/>
      <w:pPr>
        <w:ind w:left="720" w:hanging="360"/>
      </w:pPr>
      <w:rPr>
        <w:rFonts w:ascii="Cambria" w:eastAsiaTheme="majorEastAs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8"/>
  </w:num>
  <w:num w:numId="4">
    <w:abstractNumId w:val="13"/>
  </w:num>
  <w:num w:numId="5">
    <w:abstractNumId w:val="18"/>
  </w:num>
  <w:num w:numId="6">
    <w:abstractNumId w:val="33"/>
  </w:num>
  <w:num w:numId="7">
    <w:abstractNumId w:val="25"/>
  </w:num>
  <w:num w:numId="8">
    <w:abstractNumId w:val="29"/>
  </w:num>
  <w:num w:numId="9">
    <w:abstractNumId w:val="12"/>
  </w:num>
  <w:num w:numId="10">
    <w:abstractNumId w:val="30"/>
  </w:num>
  <w:num w:numId="11">
    <w:abstractNumId w:val="35"/>
  </w:num>
  <w:num w:numId="12">
    <w:abstractNumId w:val="26"/>
  </w:num>
  <w:num w:numId="13">
    <w:abstractNumId w:val="11"/>
  </w:num>
  <w:num w:numId="14">
    <w:abstractNumId w:val="31"/>
  </w:num>
  <w:num w:numId="15">
    <w:abstractNumId w:val="24"/>
  </w:num>
  <w:num w:numId="16">
    <w:abstractNumId w:val="14"/>
  </w:num>
  <w:num w:numId="17">
    <w:abstractNumId w:val="34"/>
  </w:num>
  <w:num w:numId="18">
    <w:abstractNumId w:val="10"/>
  </w:num>
  <w:num w:numId="19">
    <w:abstractNumId w:val="16"/>
  </w:num>
  <w:num w:numId="20">
    <w:abstractNumId w:val="27"/>
  </w:num>
  <w:num w:numId="21">
    <w:abstractNumId w:val="36"/>
  </w:num>
  <w:num w:numId="22">
    <w:abstractNumId w:val="23"/>
  </w:num>
  <w:num w:numId="23">
    <w:abstractNumId w:val="0"/>
  </w:num>
  <w:num w:numId="24">
    <w:abstractNumId w:val="1"/>
  </w:num>
  <w:num w:numId="25">
    <w:abstractNumId w:val="2"/>
  </w:num>
  <w:num w:numId="26">
    <w:abstractNumId w:val="3"/>
  </w:num>
  <w:num w:numId="27">
    <w:abstractNumId w:val="4"/>
  </w:num>
  <w:num w:numId="28">
    <w:abstractNumId w:val="5"/>
  </w:num>
  <w:num w:numId="29">
    <w:abstractNumId w:val="6"/>
  </w:num>
  <w:num w:numId="30">
    <w:abstractNumId w:val="7"/>
  </w:num>
  <w:num w:numId="31">
    <w:abstractNumId w:val="17"/>
  </w:num>
  <w:num w:numId="32">
    <w:abstractNumId w:val="21"/>
  </w:num>
  <w:num w:numId="33">
    <w:abstractNumId w:val="32"/>
  </w:num>
  <w:num w:numId="34">
    <w:abstractNumId w:val="28"/>
  </w:num>
  <w:num w:numId="35">
    <w:abstractNumId w:val="15"/>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8B5"/>
    <w:rsid w:val="00013BFC"/>
    <w:rsid w:val="000C701C"/>
    <w:rsid w:val="0018495B"/>
    <w:rsid w:val="001B7E32"/>
    <w:rsid w:val="001D68B5"/>
    <w:rsid w:val="001E44DB"/>
    <w:rsid w:val="00210C9B"/>
    <w:rsid w:val="00300B95"/>
    <w:rsid w:val="00353930"/>
    <w:rsid w:val="00446C51"/>
    <w:rsid w:val="00471743"/>
    <w:rsid w:val="004F34BE"/>
    <w:rsid w:val="0051543A"/>
    <w:rsid w:val="0057656D"/>
    <w:rsid w:val="00602C57"/>
    <w:rsid w:val="006178D6"/>
    <w:rsid w:val="00640AD7"/>
    <w:rsid w:val="00710C75"/>
    <w:rsid w:val="00711A11"/>
    <w:rsid w:val="007E133B"/>
    <w:rsid w:val="007E7091"/>
    <w:rsid w:val="008D0580"/>
    <w:rsid w:val="008F6E93"/>
    <w:rsid w:val="00906237"/>
    <w:rsid w:val="0090627E"/>
    <w:rsid w:val="00990155"/>
    <w:rsid w:val="009A0C50"/>
    <w:rsid w:val="00AC1243"/>
    <w:rsid w:val="00AC63C0"/>
    <w:rsid w:val="00B14002"/>
    <w:rsid w:val="00BA581C"/>
    <w:rsid w:val="00C828AD"/>
    <w:rsid w:val="00CC0116"/>
    <w:rsid w:val="00CE710C"/>
    <w:rsid w:val="00D819E2"/>
    <w:rsid w:val="00DB21B1"/>
    <w:rsid w:val="00DB25CC"/>
    <w:rsid w:val="00DC2CD2"/>
    <w:rsid w:val="00E331B3"/>
    <w:rsid w:val="00F557F5"/>
    <w:rsid w:val="00F65AA7"/>
    <w:rsid w:val="00F70986"/>
    <w:rsid w:val="00F732C8"/>
    <w:rsid w:val="00F83F03"/>
    <w:rsid w:val="00FD71E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1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1"/>
    <w:rPr>
      <w:rFonts w:asciiTheme="minorHAnsi" w:hAnsiTheme="minorHAnsi"/>
      <w:sz w:val="24"/>
    </w:rPr>
  </w:style>
  <w:style w:type="paragraph" w:styleId="Heading1">
    <w:name w:val="heading 1"/>
    <w:basedOn w:val="Normal"/>
    <w:next w:val="Normal"/>
    <w:link w:val="Heading1Char"/>
    <w:uiPriority w:val="9"/>
    <w:qFormat/>
    <w:rsid w:val="001D68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D68B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D68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D68B5"/>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D68B5"/>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D68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D68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D68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D68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8B5"/>
    <w:rPr>
      <w:i/>
      <w:iCs/>
      <w:smallCaps/>
      <w:spacing w:val="5"/>
      <w:sz w:val="26"/>
      <w:szCs w:val="26"/>
    </w:rPr>
  </w:style>
  <w:style w:type="character" w:customStyle="1" w:styleId="Heading1Char">
    <w:name w:val="Heading 1 Char"/>
    <w:basedOn w:val="DefaultParagraphFont"/>
    <w:link w:val="Heading1"/>
    <w:uiPriority w:val="9"/>
    <w:rsid w:val="001D68B5"/>
    <w:rPr>
      <w:smallCaps/>
      <w:spacing w:val="5"/>
      <w:sz w:val="36"/>
      <w:szCs w:val="36"/>
    </w:rPr>
  </w:style>
  <w:style w:type="character" w:customStyle="1" w:styleId="Heading2Char">
    <w:name w:val="Heading 2 Char"/>
    <w:basedOn w:val="DefaultParagraphFont"/>
    <w:link w:val="Heading2"/>
    <w:uiPriority w:val="9"/>
    <w:rsid w:val="001D68B5"/>
    <w:rPr>
      <w:smallCaps/>
      <w:sz w:val="28"/>
      <w:szCs w:val="28"/>
    </w:rPr>
  </w:style>
  <w:style w:type="character" w:customStyle="1" w:styleId="Heading4Char">
    <w:name w:val="Heading 4 Char"/>
    <w:basedOn w:val="DefaultParagraphFont"/>
    <w:link w:val="Heading4"/>
    <w:uiPriority w:val="9"/>
    <w:semiHidden/>
    <w:rsid w:val="001D68B5"/>
    <w:rPr>
      <w:b/>
      <w:bCs/>
      <w:spacing w:val="5"/>
      <w:sz w:val="24"/>
      <w:szCs w:val="24"/>
    </w:rPr>
  </w:style>
  <w:style w:type="character" w:customStyle="1" w:styleId="Heading5Char">
    <w:name w:val="Heading 5 Char"/>
    <w:basedOn w:val="DefaultParagraphFont"/>
    <w:link w:val="Heading5"/>
    <w:uiPriority w:val="9"/>
    <w:semiHidden/>
    <w:rsid w:val="001D68B5"/>
    <w:rPr>
      <w:i/>
      <w:iCs/>
      <w:sz w:val="24"/>
      <w:szCs w:val="24"/>
    </w:rPr>
  </w:style>
  <w:style w:type="character" w:customStyle="1" w:styleId="Heading6Char">
    <w:name w:val="Heading 6 Char"/>
    <w:basedOn w:val="DefaultParagraphFont"/>
    <w:link w:val="Heading6"/>
    <w:uiPriority w:val="9"/>
    <w:semiHidden/>
    <w:rsid w:val="001D68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D68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D68B5"/>
    <w:rPr>
      <w:b/>
      <w:bCs/>
      <w:color w:val="7F7F7F" w:themeColor="text1" w:themeTint="80"/>
      <w:sz w:val="20"/>
      <w:szCs w:val="20"/>
    </w:rPr>
  </w:style>
  <w:style w:type="character" w:customStyle="1" w:styleId="Heading9Char">
    <w:name w:val="Heading 9 Char"/>
    <w:basedOn w:val="DefaultParagraphFont"/>
    <w:link w:val="Heading9"/>
    <w:uiPriority w:val="9"/>
    <w:semiHidden/>
    <w:rsid w:val="001D68B5"/>
    <w:rPr>
      <w:b/>
      <w:bCs/>
      <w:i/>
      <w:iCs/>
      <w:color w:val="7F7F7F" w:themeColor="text1" w:themeTint="80"/>
      <w:sz w:val="18"/>
      <w:szCs w:val="18"/>
    </w:rPr>
  </w:style>
  <w:style w:type="paragraph" w:styleId="Caption">
    <w:name w:val="caption"/>
    <w:basedOn w:val="Normal"/>
    <w:next w:val="Normal"/>
    <w:uiPriority w:val="35"/>
    <w:semiHidden/>
    <w:unhideWhenUsed/>
    <w:rsid w:val="001D68B5"/>
    <w:rPr>
      <w:caps/>
      <w:spacing w:val="10"/>
      <w:sz w:val="18"/>
      <w:szCs w:val="18"/>
    </w:rPr>
  </w:style>
  <w:style w:type="paragraph" w:styleId="Title">
    <w:name w:val="Title"/>
    <w:basedOn w:val="Normal"/>
    <w:next w:val="Normal"/>
    <w:link w:val="TitleChar"/>
    <w:uiPriority w:val="10"/>
    <w:qFormat/>
    <w:rsid w:val="001D68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D68B5"/>
    <w:rPr>
      <w:smallCaps/>
      <w:sz w:val="52"/>
      <w:szCs w:val="52"/>
    </w:rPr>
  </w:style>
  <w:style w:type="paragraph" w:styleId="Subtitle">
    <w:name w:val="Subtitle"/>
    <w:basedOn w:val="Normal"/>
    <w:next w:val="Normal"/>
    <w:link w:val="SubtitleChar"/>
    <w:uiPriority w:val="11"/>
    <w:qFormat/>
    <w:rsid w:val="001D68B5"/>
    <w:rPr>
      <w:i/>
      <w:iCs/>
      <w:smallCaps/>
      <w:spacing w:val="10"/>
      <w:sz w:val="28"/>
      <w:szCs w:val="28"/>
    </w:rPr>
  </w:style>
  <w:style w:type="character" w:customStyle="1" w:styleId="SubtitleChar">
    <w:name w:val="Subtitle Char"/>
    <w:basedOn w:val="DefaultParagraphFont"/>
    <w:link w:val="Subtitle"/>
    <w:uiPriority w:val="11"/>
    <w:rsid w:val="001D68B5"/>
    <w:rPr>
      <w:i/>
      <w:iCs/>
      <w:smallCaps/>
      <w:spacing w:val="10"/>
      <w:sz w:val="28"/>
      <w:szCs w:val="28"/>
    </w:rPr>
  </w:style>
  <w:style w:type="character" w:styleId="Strong">
    <w:name w:val="Strong"/>
    <w:uiPriority w:val="22"/>
    <w:qFormat/>
    <w:rsid w:val="001D68B5"/>
    <w:rPr>
      <w:b/>
      <w:bCs/>
    </w:rPr>
  </w:style>
  <w:style w:type="character" w:styleId="Emphasis">
    <w:name w:val="Emphasis"/>
    <w:uiPriority w:val="20"/>
    <w:qFormat/>
    <w:rsid w:val="001D68B5"/>
    <w:rPr>
      <w:b/>
      <w:bCs/>
      <w:i/>
      <w:iCs/>
      <w:spacing w:val="10"/>
    </w:rPr>
  </w:style>
  <w:style w:type="paragraph" w:styleId="NoSpacing">
    <w:name w:val="No Spacing"/>
    <w:basedOn w:val="Normal"/>
    <w:link w:val="NoSpacingChar"/>
    <w:uiPriority w:val="1"/>
    <w:qFormat/>
    <w:rsid w:val="001D68B5"/>
    <w:pPr>
      <w:spacing w:after="0" w:line="240" w:lineRule="auto"/>
    </w:pPr>
  </w:style>
  <w:style w:type="character" w:customStyle="1" w:styleId="NoSpacingChar">
    <w:name w:val="No Spacing Char"/>
    <w:basedOn w:val="DefaultParagraphFont"/>
    <w:link w:val="NoSpacing"/>
    <w:uiPriority w:val="1"/>
    <w:rsid w:val="001D68B5"/>
  </w:style>
  <w:style w:type="paragraph" w:styleId="ListParagraph">
    <w:name w:val="List Paragraph"/>
    <w:basedOn w:val="Normal"/>
    <w:uiPriority w:val="34"/>
    <w:qFormat/>
    <w:rsid w:val="001D68B5"/>
    <w:pPr>
      <w:ind w:left="720"/>
      <w:contextualSpacing/>
    </w:pPr>
  </w:style>
  <w:style w:type="paragraph" w:styleId="Quote">
    <w:name w:val="Quote"/>
    <w:basedOn w:val="Normal"/>
    <w:next w:val="Normal"/>
    <w:link w:val="QuoteChar"/>
    <w:uiPriority w:val="29"/>
    <w:qFormat/>
    <w:rsid w:val="001D68B5"/>
    <w:rPr>
      <w:i/>
      <w:iCs/>
    </w:rPr>
  </w:style>
  <w:style w:type="character" w:customStyle="1" w:styleId="QuoteChar">
    <w:name w:val="Quote Char"/>
    <w:basedOn w:val="DefaultParagraphFont"/>
    <w:link w:val="Quote"/>
    <w:uiPriority w:val="29"/>
    <w:rsid w:val="001D68B5"/>
    <w:rPr>
      <w:i/>
      <w:iCs/>
    </w:rPr>
  </w:style>
  <w:style w:type="paragraph" w:styleId="IntenseQuote">
    <w:name w:val="Intense Quote"/>
    <w:basedOn w:val="Normal"/>
    <w:next w:val="Normal"/>
    <w:link w:val="IntenseQuoteChar"/>
    <w:uiPriority w:val="30"/>
    <w:qFormat/>
    <w:rsid w:val="001D68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D68B5"/>
    <w:rPr>
      <w:i/>
      <w:iCs/>
    </w:rPr>
  </w:style>
  <w:style w:type="character" w:styleId="SubtleEmphasis">
    <w:name w:val="Subtle Emphasis"/>
    <w:uiPriority w:val="19"/>
    <w:qFormat/>
    <w:rsid w:val="001D68B5"/>
    <w:rPr>
      <w:i/>
      <w:iCs/>
    </w:rPr>
  </w:style>
  <w:style w:type="character" w:styleId="IntenseEmphasis">
    <w:name w:val="Intense Emphasis"/>
    <w:uiPriority w:val="21"/>
    <w:qFormat/>
    <w:rsid w:val="001D68B5"/>
    <w:rPr>
      <w:b/>
      <w:bCs/>
      <w:i/>
      <w:iCs/>
    </w:rPr>
  </w:style>
  <w:style w:type="character" w:styleId="SubtleReference">
    <w:name w:val="Subtle Reference"/>
    <w:basedOn w:val="DefaultParagraphFont"/>
    <w:uiPriority w:val="31"/>
    <w:qFormat/>
    <w:rsid w:val="001D68B5"/>
    <w:rPr>
      <w:smallCaps/>
    </w:rPr>
  </w:style>
  <w:style w:type="character" w:styleId="IntenseReference">
    <w:name w:val="Intense Reference"/>
    <w:uiPriority w:val="32"/>
    <w:qFormat/>
    <w:rsid w:val="001D68B5"/>
    <w:rPr>
      <w:b/>
      <w:bCs/>
      <w:smallCaps/>
    </w:rPr>
  </w:style>
  <w:style w:type="character" w:styleId="BookTitle">
    <w:name w:val="Book Title"/>
    <w:basedOn w:val="DefaultParagraphFont"/>
    <w:uiPriority w:val="33"/>
    <w:qFormat/>
    <w:rsid w:val="001D68B5"/>
    <w:rPr>
      <w:i/>
      <w:iCs/>
      <w:smallCaps/>
      <w:spacing w:val="5"/>
    </w:rPr>
  </w:style>
  <w:style w:type="paragraph" w:styleId="TOCHeading">
    <w:name w:val="TOC Heading"/>
    <w:basedOn w:val="Heading1"/>
    <w:next w:val="Normal"/>
    <w:uiPriority w:val="39"/>
    <w:unhideWhenUsed/>
    <w:qFormat/>
    <w:rsid w:val="001D68B5"/>
    <w:pPr>
      <w:outlineLvl w:val="9"/>
    </w:pPr>
    <w:rPr>
      <w:lang w:bidi="en-US"/>
    </w:rPr>
  </w:style>
  <w:style w:type="table" w:styleId="TableGrid">
    <w:name w:val="Table Grid"/>
    <w:basedOn w:val="TableNormal"/>
    <w:uiPriority w:val="59"/>
    <w:rsid w:val="008D0580"/>
    <w:pPr>
      <w:spacing w:after="0" w:line="240" w:lineRule="auto"/>
    </w:pPr>
    <w:rPr>
      <w:rFonts w:asciiTheme="minorHAnsi" w:eastAsiaTheme="minorEastAsia" w:hAnsiTheme="minorHAnsi" w:cstheme="minorBidi"/>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D71E8"/>
    <w:pPr>
      <w:spacing w:before="120" w:after="0"/>
    </w:pPr>
    <w:rPr>
      <w:b/>
      <w:szCs w:val="24"/>
    </w:rPr>
  </w:style>
  <w:style w:type="paragraph" w:styleId="TOC2">
    <w:name w:val="toc 2"/>
    <w:basedOn w:val="Normal"/>
    <w:next w:val="Normal"/>
    <w:autoRedefine/>
    <w:uiPriority w:val="39"/>
    <w:unhideWhenUsed/>
    <w:rsid w:val="00FD71E8"/>
    <w:pPr>
      <w:tabs>
        <w:tab w:val="left" w:pos="795"/>
        <w:tab w:val="right" w:leader="dot" w:pos="8290"/>
      </w:tabs>
      <w:spacing w:after="0"/>
      <w:ind w:left="240"/>
    </w:pPr>
    <w:rPr>
      <w:b/>
      <w:sz w:val="22"/>
    </w:rPr>
  </w:style>
  <w:style w:type="paragraph" w:styleId="TOC3">
    <w:name w:val="toc 3"/>
    <w:basedOn w:val="Normal"/>
    <w:next w:val="Normal"/>
    <w:autoRedefine/>
    <w:uiPriority w:val="39"/>
    <w:unhideWhenUsed/>
    <w:rsid w:val="00FD71E8"/>
    <w:pPr>
      <w:spacing w:after="0"/>
      <w:ind w:left="480"/>
    </w:pPr>
    <w:rPr>
      <w:sz w:val="22"/>
    </w:rPr>
  </w:style>
  <w:style w:type="paragraph" w:styleId="BalloonText">
    <w:name w:val="Balloon Text"/>
    <w:basedOn w:val="Normal"/>
    <w:link w:val="BalloonTextChar"/>
    <w:uiPriority w:val="99"/>
    <w:semiHidden/>
    <w:unhideWhenUsed/>
    <w:rsid w:val="00FD71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1E8"/>
    <w:rPr>
      <w:rFonts w:ascii="Lucida Grande" w:hAnsi="Lucida Grande" w:cs="Lucida Grande"/>
      <w:sz w:val="18"/>
      <w:szCs w:val="18"/>
    </w:rPr>
  </w:style>
  <w:style w:type="paragraph" w:styleId="TOC4">
    <w:name w:val="toc 4"/>
    <w:basedOn w:val="Normal"/>
    <w:next w:val="Normal"/>
    <w:autoRedefine/>
    <w:uiPriority w:val="39"/>
    <w:semiHidden/>
    <w:unhideWhenUsed/>
    <w:rsid w:val="00FD71E8"/>
    <w:pPr>
      <w:spacing w:after="0"/>
      <w:ind w:left="720"/>
    </w:pPr>
    <w:rPr>
      <w:sz w:val="20"/>
      <w:szCs w:val="20"/>
    </w:rPr>
  </w:style>
  <w:style w:type="paragraph" w:styleId="TOC5">
    <w:name w:val="toc 5"/>
    <w:basedOn w:val="Normal"/>
    <w:next w:val="Normal"/>
    <w:autoRedefine/>
    <w:uiPriority w:val="39"/>
    <w:semiHidden/>
    <w:unhideWhenUsed/>
    <w:rsid w:val="00FD71E8"/>
    <w:pPr>
      <w:spacing w:after="0"/>
      <w:ind w:left="960"/>
    </w:pPr>
    <w:rPr>
      <w:sz w:val="20"/>
      <w:szCs w:val="20"/>
    </w:rPr>
  </w:style>
  <w:style w:type="paragraph" w:styleId="TOC6">
    <w:name w:val="toc 6"/>
    <w:basedOn w:val="Normal"/>
    <w:next w:val="Normal"/>
    <w:autoRedefine/>
    <w:uiPriority w:val="39"/>
    <w:semiHidden/>
    <w:unhideWhenUsed/>
    <w:rsid w:val="00FD71E8"/>
    <w:pPr>
      <w:spacing w:after="0"/>
      <w:ind w:left="1200"/>
    </w:pPr>
    <w:rPr>
      <w:sz w:val="20"/>
      <w:szCs w:val="20"/>
    </w:rPr>
  </w:style>
  <w:style w:type="paragraph" w:styleId="TOC7">
    <w:name w:val="toc 7"/>
    <w:basedOn w:val="Normal"/>
    <w:next w:val="Normal"/>
    <w:autoRedefine/>
    <w:uiPriority w:val="39"/>
    <w:semiHidden/>
    <w:unhideWhenUsed/>
    <w:rsid w:val="00FD71E8"/>
    <w:pPr>
      <w:spacing w:after="0"/>
      <w:ind w:left="1440"/>
    </w:pPr>
    <w:rPr>
      <w:sz w:val="20"/>
      <w:szCs w:val="20"/>
    </w:rPr>
  </w:style>
  <w:style w:type="paragraph" w:styleId="TOC8">
    <w:name w:val="toc 8"/>
    <w:basedOn w:val="Normal"/>
    <w:next w:val="Normal"/>
    <w:autoRedefine/>
    <w:uiPriority w:val="39"/>
    <w:semiHidden/>
    <w:unhideWhenUsed/>
    <w:rsid w:val="00FD71E8"/>
    <w:pPr>
      <w:spacing w:after="0"/>
      <w:ind w:left="1680"/>
    </w:pPr>
    <w:rPr>
      <w:sz w:val="20"/>
      <w:szCs w:val="20"/>
    </w:rPr>
  </w:style>
  <w:style w:type="paragraph" w:styleId="TOC9">
    <w:name w:val="toc 9"/>
    <w:basedOn w:val="Normal"/>
    <w:next w:val="Normal"/>
    <w:autoRedefine/>
    <w:uiPriority w:val="39"/>
    <w:semiHidden/>
    <w:unhideWhenUsed/>
    <w:rsid w:val="00FD71E8"/>
    <w:pPr>
      <w:spacing w:after="0"/>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1"/>
    <w:rPr>
      <w:rFonts w:asciiTheme="minorHAnsi" w:hAnsiTheme="minorHAnsi"/>
      <w:sz w:val="24"/>
    </w:rPr>
  </w:style>
  <w:style w:type="paragraph" w:styleId="Heading1">
    <w:name w:val="heading 1"/>
    <w:basedOn w:val="Normal"/>
    <w:next w:val="Normal"/>
    <w:link w:val="Heading1Char"/>
    <w:uiPriority w:val="9"/>
    <w:qFormat/>
    <w:rsid w:val="001D68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D68B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D68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D68B5"/>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D68B5"/>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D68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D68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D68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D68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8B5"/>
    <w:rPr>
      <w:i/>
      <w:iCs/>
      <w:smallCaps/>
      <w:spacing w:val="5"/>
      <w:sz w:val="26"/>
      <w:szCs w:val="26"/>
    </w:rPr>
  </w:style>
  <w:style w:type="character" w:customStyle="1" w:styleId="Heading1Char">
    <w:name w:val="Heading 1 Char"/>
    <w:basedOn w:val="DefaultParagraphFont"/>
    <w:link w:val="Heading1"/>
    <w:uiPriority w:val="9"/>
    <w:rsid w:val="001D68B5"/>
    <w:rPr>
      <w:smallCaps/>
      <w:spacing w:val="5"/>
      <w:sz w:val="36"/>
      <w:szCs w:val="36"/>
    </w:rPr>
  </w:style>
  <w:style w:type="character" w:customStyle="1" w:styleId="Heading2Char">
    <w:name w:val="Heading 2 Char"/>
    <w:basedOn w:val="DefaultParagraphFont"/>
    <w:link w:val="Heading2"/>
    <w:uiPriority w:val="9"/>
    <w:rsid w:val="001D68B5"/>
    <w:rPr>
      <w:smallCaps/>
      <w:sz w:val="28"/>
      <w:szCs w:val="28"/>
    </w:rPr>
  </w:style>
  <w:style w:type="character" w:customStyle="1" w:styleId="Heading4Char">
    <w:name w:val="Heading 4 Char"/>
    <w:basedOn w:val="DefaultParagraphFont"/>
    <w:link w:val="Heading4"/>
    <w:uiPriority w:val="9"/>
    <w:semiHidden/>
    <w:rsid w:val="001D68B5"/>
    <w:rPr>
      <w:b/>
      <w:bCs/>
      <w:spacing w:val="5"/>
      <w:sz w:val="24"/>
      <w:szCs w:val="24"/>
    </w:rPr>
  </w:style>
  <w:style w:type="character" w:customStyle="1" w:styleId="Heading5Char">
    <w:name w:val="Heading 5 Char"/>
    <w:basedOn w:val="DefaultParagraphFont"/>
    <w:link w:val="Heading5"/>
    <w:uiPriority w:val="9"/>
    <w:semiHidden/>
    <w:rsid w:val="001D68B5"/>
    <w:rPr>
      <w:i/>
      <w:iCs/>
      <w:sz w:val="24"/>
      <w:szCs w:val="24"/>
    </w:rPr>
  </w:style>
  <w:style w:type="character" w:customStyle="1" w:styleId="Heading6Char">
    <w:name w:val="Heading 6 Char"/>
    <w:basedOn w:val="DefaultParagraphFont"/>
    <w:link w:val="Heading6"/>
    <w:uiPriority w:val="9"/>
    <w:semiHidden/>
    <w:rsid w:val="001D68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D68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D68B5"/>
    <w:rPr>
      <w:b/>
      <w:bCs/>
      <w:color w:val="7F7F7F" w:themeColor="text1" w:themeTint="80"/>
      <w:sz w:val="20"/>
      <w:szCs w:val="20"/>
    </w:rPr>
  </w:style>
  <w:style w:type="character" w:customStyle="1" w:styleId="Heading9Char">
    <w:name w:val="Heading 9 Char"/>
    <w:basedOn w:val="DefaultParagraphFont"/>
    <w:link w:val="Heading9"/>
    <w:uiPriority w:val="9"/>
    <w:semiHidden/>
    <w:rsid w:val="001D68B5"/>
    <w:rPr>
      <w:b/>
      <w:bCs/>
      <w:i/>
      <w:iCs/>
      <w:color w:val="7F7F7F" w:themeColor="text1" w:themeTint="80"/>
      <w:sz w:val="18"/>
      <w:szCs w:val="18"/>
    </w:rPr>
  </w:style>
  <w:style w:type="paragraph" w:styleId="Caption">
    <w:name w:val="caption"/>
    <w:basedOn w:val="Normal"/>
    <w:next w:val="Normal"/>
    <w:uiPriority w:val="35"/>
    <w:semiHidden/>
    <w:unhideWhenUsed/>
    <w:rsid w:val="001D68B5"/>
    <w:rPr>
      <w:caps/>
      <w:spacing w:val="10"/>
      <w:sz w:val="18"/>
      <w:szCs w:val="18"/>
    </w:rPr>
  </w:style>
  <w:style w:type="paragraph" w:styleId="Title">
    <w:name w:val="Title"/>
    <w:basedOn w:val="Normal"/>
    <w:next w:val="Normal"/>
    <w:link w:val="TitleChar"/>
    <w:uiPriority w:val="10"/>
    <w:qFormat/>
    <w:rsid w:val="001D68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D68B5"/>
    <w:rPr>
      <w:smallCaps/>
      <w:sz w:val="52"/>
      <w:szCs w:val="52"/>
    </w:rPr>
  </w:style>
  <w:style w:type="paragraph" w:styleId="Subtitle">
    <w:name w:val="Subtitle"/>
    <w:basedOn w:val="Normal"/>
    <w:next w:val="Normal"/>
    <w:link w:val="SubtitleChar"/>
    <w:uiPriority w:val="11"/>
    <w:qFormat/>
    <w:rsid w:val="001D68B5"/>
    <w:rPr>
      <w:i/>
      <w:iCs/>
      <w:smallCaps/>
      <w:spacing w:val="10"/>
      <w:sz w:val="28"/>
      <w:szCs w:val="28"/>
    </w:rPr>
  </w:style>
  <w:style w:type="character" w:customStyle="1" w:styleId="SubtitleChar">
    <w:name w:val="Subtitle Char"/>
    <w:basedOn w:val="DefaultParagraphFont"/>
    <w:link w:val="Subtitle"/>
    <w:uiPriority w:val="11"/>
    <w:rsid w:val="001D68B5"/>
    <w:rPr>
      <w:i/>
      <w:iCs/>
      <w:smallCaps/>
      <w:spacing w:val="10"/>
      <w:sz w:val="28"/>
      <w:szCs w:val="28"/>
    </w:rPr>
  </w:style>
  <w:style w:type="character" w:styleId="Strong">
    <w:name w:val="Strong"/>
    <w:uiPriority w:val="22"/>
    <w:qFormat/>
    <w:rsid w:val="001D68B5"/>
    <w:rPr>
      <w:b/>
      <w:bCs/>
    </w:rPr>
  </w:style>
  <w:style w:type="character" w:styleId="Emphasis">
    <w:name w:val="Emphasis"/>
    <w:uiPriority w:val="20"/>
    <w:qFormat/>
    <w:rsid w:val="001D68B5"/>
    <w:rPr>
      <w:b/>
      <w:bCs/>
      <w:i/>
      <w:iCs/>
      <w:spacing w:val="10"/>
    </w:rPr>
  </w:style>
  <w:style w:type="paragraph" w:styleId="NoSpacing">
    <w:name w:val="No Spacing"/>
    <w:basedOn w:val="Normal"/>
    <w:link w:val="NoSpacingChar"/>
    <w:uiPriority w:val="1"/>
    <w:qFormat/>
    <w:rsid w:val="001D68B5"/>
    <w:pPr>
      <w:spacing w:after="0" w:line="240" w:lineRule="auto"/>
    </w:pPr>
  </w:style>
  <w:style w:type="character" w:customStyle="1" w:styleId="NoSpacingChar">
    <w:name w:val="No Spacing Char"/>
    <w:basedOn w:val="DefaultParagraphFont"/>
    <w:link w:val="NoSpacing"/>
    <w:uiPriority w:val="1"/>
    <w:rsid w:val="001D68B5"/>
  </w:style>
  <w:style w:type="paragraph" w:styleId="ListParagraph">
    <w:name w:val="List Paragraph"/>
    <w:basedOn w:val="Normal"/>
    <w:uiPriority w:val="34"/>
    <w:qFormat/>
    <w:rsid w:val="001D68B5"/>
    <w:pPr>
      <w:ind w:left="720"/>
      <w:contextualSpacing/>
    </w:pPr>
  </w:style>
  <w:style w:type="paragraph" w:styleId="Quote">
    <w:name w:val="Quote"/>
    <w:basedOn w:val="Normal"/>
    <w:next w:val="Normal"/>
    <w:link w:val="QuoteChar"/>
    <w:uiPriority w:val="29"/>
    <w:qFormat/>
    <w:rsid w:val="001D68B5"/>
    <w:rPr>
      <w:i/>
      <w:iCs/>
    </w:rPr>
  </w:style>
  <w:style w:type="character" w:customStyle="1" w:styleId="QuoteChar">
    <w:name w:val="Quote Char"/>
    <w:basedOn w:val="DefaultParagraphFont"/>
    <w:link w:val="Quote"/>
    <w:uiPriority w:val="29"/>
    <w:rsid w:val="001D68B5"/>
    <w:rPr>
      <w:i/>
      <w:iCs/>
    </w:rPr>
  </w:style>
  <w:style w:type="paragraph" w:styleId="IntenseQuote">
    <w:name w:val="Intense Quote"/>
    <w:basedOn w:val="Normal"/>
    <w:next w:val="Normal"/>
    <w:link w:val="IntenseQuoteChar"/>
    <w:uiPriority w:val="30"/>
    <w:qFormat/>
    <w:rsid w:val="001D68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D68B5"/>
    <w:rPr>
      <w:i/>
      <w:iCs/>
    </w:rPr>
  </w:style>
  <w:style w:type="character" w:styleId="SubtleEmphasis">
    <w:name w:val="Subtle Emphasis"/>
    <w:uiPriority w:val="19"/>
    <w:qFormat/>
    <w:rsid w:val="001D68B5"/>
    <w:rPr>
      <w:i/>
      <w:iCs/>
    </w:rPr>
  </w:style>
  <w:style w:type="character" w:styleId="IntenseEmphasis">
    <w:name w:val="Intense Emphasis"/>
    <w:uiPriority w:val="21"/>
    <w:qFormat/>
    <w:rsid w:val="001D68B5"/>
    <w:rPr>
      <w:b/>
      <w:bCs/>
      <w:i/>
      <w:iCs/>
    </w:rPr>
  </w:style>
  <w:style w:type="character" w:styleId="SubtleReference">
    <w:name w:val="Subtle Reference"/>
    <w:basedOn w:val="DefaultParagraphFont"/>
    <w:uiPriority w:val="31"/>
    <w:qFormat/>
    <w:rsid w:val="001D68B5"/>
    <w:rPr>
      <w:smallCaps/>
    </w:rPr>
  </w:style>
  <w:style w:type="character" w:styleId="IntenseReference">
    <w:name w:val="Intense Reference"/>
    <w:uiPriority w:val="32"/>
    <w:qFormat/>
    <w:rsid w:val="001D68B5"/>
    <w:rPr>
      <w:b/>
      <w:bCs/>
      <w:smallCaps/>
    </w:rPr>
  </w:style>
  <w:style w:type="character" w:styleId="BookTitle">
    <w:name w:val="Book Title"/>
    <w:basedOn w:val="DefaultParagraphFont"/>
    <w:uiPriority w:val="33"/>
    <w:qFormat/>
    <w:rsid w:val="001D68B5"/>
    <w:rPr>
      <w:i/>
      <w:iCs/>
      <w:smallCaps/>
      <w:spacing w:val="5"/>
    </w:rPr>
  </w:style>
  <w:style w:type="paragraph" w:styleId="TOCHeading">
    <w:name w:val="TOC Heading"/>
    <w:basedOn w:val="Heading1"/>
    <w:next w:val="Normal"/>
    <w:uiPriority w:val="39"/>
    <w:unhideWhenUsed/>
    <w:qFormat/>
    <w:rsid w:val="001D68B5"/>
    <w:pPr>
      <w:outlineLvl w:val="9"/>
    </w:pPr>
    <w:rPr>
      <w:lang w:bidi="en-US"/>
    </w:rPr>
  </w:style>
  <w:style w:type="table" w:styleId="TableGrid">
    <w:name w:val="Table Grid"/>
    <w:basedOn w:val="TableNormal"/>
    <w:uiPriority w:val="59"/>
    <w:rsid w:val="008D0580"/>
    <w:pPr>
      <w:spacing w:after="0" w:line="240" w:lineRule="auto"/>
    </w:pPr>
    <w:rPr>
      <w:rFonts w:asciiTheme="minorHAnsi" w:eastAsiaTheme="minorEastAsia" w:hAnsiTheme="minorHAnsi" w:cstheme="minorBidi"/>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D71E8"/>
    <w:pPr>
      <w:spacing w:before="120" w:after="0"/>
    </w:pPr>
    <w:rPr>
      <w:b/>
      <w:szCs w:val="24"/>
    </w:rPr>
  </w:style>
  <w:style w:type="paragraph" w:styleId="TOC2">
    <w:name w:val="toc 2"/>
    <w:basedOn w:val="Normal"/>
    <w:next w:val="Normal"/>
    <w:autoRedefine/>
    <w:uiPriority w:val="39"/>
    <w:unhideWhenUsed/>
    <w:rsid w:val="00FD71E8"/>
    <w:pPr>
      <w:tabs>
        <w:tab w:val="left" w:pos="795"/>
        <w:tab w:val="right" w:leader="dot" w:pos="8290"/>
      </w:tabs>
      <w:spacing w:after="0"/>
      <w:ind w:left="240"/>
    </w:pPr>
    <w:rPr>
      <w:b/>
      <w:sz w:val="22"/>
    </w:rPr>
  </w:style>
  <w:style w:type="paragraph" w:styleId="TOC3">
    <w:name w:val="toc 3"/>
    <w:basedOn w:val="Normal"/>
    <w:next w:val="Normal"/>
    <w:autoRedefine/>
    <w:uiPriority w:val="39"/>
    <w:unhideWhenUsed/>
    <w:rsid w:val="00FD71E8"/>
    <w:pPr>
      <w:spacing w:after="0"/>
      <w:ind w:left="480"/>
    </w:pPr>
    <w:rPr>
      <w:sz w:val="22"/>
    </w:rPr>
  </w:style>
  <w:style w:type="paragraph" w:styleId="BalloonText">
    <w:name w:val="Balloon Text"/>
    <w:basedOn w:val="Normal"/>
    <w:link w:val="BalloonTextChar"/>
    <w:uiPriority w:val="99"/>
    <w:semiHidden/>
    <w:unhideWhenUsed/>
    <w:rsid w:val="00FD71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1E8"/>
    <w:rPr>
      <w:rFonts w:ascii="Lucida Grande" w:hAnsi="Lucida Grande" w:cs="Lucida Grande"/>
      <w:sz w:val="18"/>
      <w:szCs w:val="18"/>
    </w:rPr>
  </w:style>
  <w:style w:type="paragraph" w:styleId="TOC4">
    <w:name w:val="toc 4"/>
    <w:basedOn w:val="Normal"/>
    <w:next w:val="Normal"/>
    <w:autoRedefine/>
    <w:uiPriority w:val="39"/>
    <w:semiHidden/>
    <w:unhideWhenUsed/>
    <w:rsid w:val="00FD71E8"/>
    <w:pPr>
      <w:spacing w:after="0"/>
      <w:ind w:left="720"/>
    </w:pPr>
    <w:rPr>
      <w:sz w:val="20"/>
      <w:szCs w:val="20"/>
    </w:rPr>
  </w:style>
  <w:style w:type="paragraph" w:styleId="TOC5">
    <w:name w:val="toc 5"/>
    <w:basedOn w:val="Normal"/>
    <w:next w:val="Normal"/>
    <w:autoRedefine/>
    <w:uiPriority w:val="39"/>
    <w:semiHidden/>
    <w:unhideWhenUsed/>
    <w:rsid w:val="00FD71E8"/>
    <w:pPr>
      <w:spacing w:after="0"/>
      <w:ind w:left="960"/>
    </w:pPr>
    <w:rPr>
      <w:sz w:val="20"/>
      <w:szCs w:val="20"/>
    </w:rPr>
  </w:style>
  <w:style w:type="paragraph" w:styleId="TOC6">
    <w:name w:val="toc 6"/>
    <w:basedOn w:val="Normal"/>
    <w:next w:val="Normal"/>
    <w:autoRedefine/>
    <w:uiPriority w:val="39"/>
    <w:semiHidden/>
    <w:unhideWhenUsed/>
    <w:rsid w:val="00FD71E8"/>
    <w:pPr>
      <w:spacing w:after="0"/>
      <w:ind w:left="1200"/>
    </w:pPr>
    <w:rPr>
      <w:sz w:val="20"/>
      <w:szCs w:val="20"/>
    </w:rPr>
  </w:style>
  <w:style w:type="paragraph" w:styleId="TOC7">
    <w:name w:val="toc 7"/>
    <w:basedOn w:val="Normal"/>
    <w:next w:val="Normal"/>
    <w:autoRedefine/>
    <w:uiPriority w:val="39"/>
    <w:semiHidden/>
    <w:unhideWhenUsed/>
    <w:rsid w:val="00FD71E8"/>
    <w:pPr>
      <w:spacing w:after="0"/>
      <w:ind w:left="1440"/>
    </w:pPr>
    <w:rPr>
      <w:sz w:val="20"/>
      <w:szCs w:val="20"/>
    </w:rPr>
  </w:style>
  <w:style w:type="paragraph" w:styleId="TOC8">
    <w:name w:val="toc 8"/>
    <w:basedOn w:val="Normal"/>
    <w:next w:val="Normal"/>
    <w:autoRedefine/>
    <w:uiPriority w:val="39"/>
    <w:semiHidden/>
    <w:unhideWhenUsed/>
    <w:rsid w:val="00FD71E8"/>
    <w:pPr>
      <w:spacing w:after="0"/>
      <w:ind w:left="1680"/>
    </w:pPr>
    <w:rPr>
      <w:sz w:val="20"/>
      <w:szCs w:val="20"/>
    </w:rPr>
  </w:style>
  <w:style w:type="paragraph" w:styleId="TOC9">
    <w:name w:val="toc 9"/>
    <w:basedOn w:val="Normal"/>
    <w:next w:val="Normal"/>
    <w:autoRedefine/>
    <w:uiPriority w:val="39"/>
    <w:semiHidden/>
    <w:unhideWhenUsed/>
    <w:rsid w:val="00FD71E8"/>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AB573-C359-7F44-A3F7-CEBD3E86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1814</Words>
  <Characters>10343</Characters>
  <Application>Microsoft Macintosh Word</Application>
  <DocSecurity>0</DocSecurity>
  <Lines>86</Lines>
  <Paragraphs>24</Paragraphs>
  <ScaleCrop>false</ScaleCrop>
  <Company>UTC</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Yacouby</dc:creator>
  <cp:keywords/>
  <dc:description/>
  <cp:lastModifiedBy>Reda Yacouby</cp:lastModifiedBy>
  <cp:revision>3</cp:revision>
  <cp:lastPrinted>2013-10-22T08:28:00Z</cp:lastPrinted>
  <dcterms:created xsi:type="dcterms:W3CDTF">2013-10-22T08:28:00Z</dcterms:created>
  <dcterms:modified xsi:type="dcterms:W3CDTF">2013-10-22T08:35:00Z</dcterms:modified>
</cp:coreProperties>
</file>